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88707" w14:textId="77777777" w:rsidR="00D604FD" w:rsidRDefault="00D604FD" w:rsidP="00D604FD">
      <w:pPr>
        <w:jc w:val="center"/>
        <w:rPr>
          <w:color w:val="000000"/>
          <w:sz w:val="28"/>
          <w:szCs w:val="28"/>
        </w:rPr>
      </w:pPr>
    </w:p>
    <w:p w14:paraId="34710A09" w14:textId="77777777" w:rsidR="00D604FD" w:rsidRDefault="00D604FD" w:rsidP="00D604FD">
      <w:pPr>
        <w:jc w:val="center"/>
        <w:rPr>
          <w:color w:val="000000"/>
          <w:sz w:val="28"/>
          <w:szCs w:val="28"/>
        </w:rPr>
      </w:pPr>
    </w:p>
    <w:p w14:paraId="3BEEF65C" w14:textId="3FE6E0A9" w:rsidR="00033AD0" w:rsidRPr="00FE3A6E" w:rsidRDefault="00721AC0" w:rsidP="00721AC0">
      <w:pPr>
        <w:jc w:val="center"/>
        <w:rPr>
          <w:color w:val="000000" w:themeColor="text1"/>
          <w:sz w:val="28"/>
          <w:szCs w:val="32"/>
        </w:rPr>
      </w:pPr>
      <w:r w:rsidRPr="00FE3A6E">
        <w:rPr>
          <w:color w:val="000000" w:themeColor="text1"/>
          <w:sz w:val="28"/>
          <w:szCs w:val="32"/>
        </w:rPr>
        <w:t>СОДЕРЖАНИЕ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</w:rPr>
        <w:id w:val="67322793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CB5CDDE" w14:textId="1D3761C2" w:rsidR="00721AC0" w:rsidRPr="00FE3A6E" w:rsidRDefault="00721AC0">
          <w:pPr>
            <w:pStyle w:val="af"/>
            <w:rPr>
              <w:rFonts w:ascii="Times New Roman" w:hAnsi="Times New Roman" w:cs="Times New Roman"/>
              <w:b w:val="0"/>
              <w:color w:val="000000" w:themeColor="text1"/>
            </w:rPr>
          </w:pPr>
        </w:p>
        <w:p w14:paraId="0FE34341" w14:textId="73E95C1B" w:rsidR="008E4D58" w:rsidRPr="00FE3A6E" w:rsidRDefault="00721AC0" w:rsidP="008E4D58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r w:rsidRPr="00FE3A6E">
            <w:rPr>
              <w:rFonts w:ascii="Times New Roman" w:hAnsi="Times New Roman"/>
              <w:b w:val="0"/>
              <w:bCs w:val="0"/>
              <w:color w:val="000000" w:themeColor="text1"/>
              <w:sz w:val="28"/>
              <w:szCs w:val="28"/>
            </w:rPr>
            <w:fldChar w:fldCharType="begin"/>
          </w:r>
          <w:r w:rsidRPr="00FE3A6E">
            <w:rPr>
              <w:rFonts w:ascii="Times New Roman" w:hAnsi="Times New Roman"/>
              <w:b w:val="0"/>
              <w:color w:val="000000" w:themeColor="text1"/>
              <w:sz w:val="28"/>
              <w:szCs w:val="28"/>
            </w:rPr>
            <w:instrText>TOC \o "1-3" \h \z \u</w:instrText>
          </w:r>
          <w:r w:rsidRPr="00FE3A6E">
            <w:rPr>
              <w:rFonts w:ascii="Times New Roman" w:hAnsi="Times New Roman"/>
              <w:b w:val="0"/>
              <w:bCs w:val="0"/>
              <w:color w:val="000000" w:themeColor="text1"/>
              <w:sz w:val="28"/>
              <w:szCs w:val="28"/>
            </w:rPr>
            <w:fldChar w:fldCharType="separate"/>
          </w:r>
          <w:hyperlink w:anchor="_Toc502172007" w:history="1">
            <w:r w:rsidR="008E4D58" w:rsidRPr="00FE3A6E">
              <w:rPr>
                <w:rStyle w:val="af0"/>
                <w:rFonts w:ascii="Times New Roman" w:eastAsia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_Toc502172007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C97C671" w14:textId="77777777" w:rsidR="008E4D58" w:rsidRPr="00FE3A6E" w:rsidRDefault="0034348A" w:rsidP="008E4D58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08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1 Разработка web-сайта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_Toc502172008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5A4AEE0" w14:textId="77777777" w:rsidR="008E4D58" w:rsidRPr="00FE3A6E" w:rsidRDefault="0034348A" w:rsidP="008E4D58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09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1.1 Понятие сайта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_Toc502172009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9D58857" w14:textId="77777777" w:rsidR="008E4D58" w:rsidRPr="00FE3A6E" w:rsidRDefault="0034348A" w:rsidP="008E4D58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10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 xml:space="preserve">1.2 Этапы создания </w:t>
            </w:r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  <w:lang w:val="en-US"/>
              </w:rPr>
              <w:t>Web</w:t>
            </w:r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-сайта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_Toc502172010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FDC3797" w14:textId="77777777" w:rsidR="008E4D58" w:rsidRPr="00FE3A6E" w:rsidRDefault="0034348A" w:rsidP="008E4D58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11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1.3 Технология создания сайта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_Toc502172011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E4D685C" w14:textId="77777777" w:rsidR="008E4D58" w:rsidRPr="00FE3A6E" w:rsidRDefault="0034348A" w:rsidP="008E4D58">
          <w:pPr>
            <w:pStyle w:val="3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502172012" w:history="1">
            <w:r w:rsidR="008E4D58" w:rsidRPr="00FE3A6E">
              <w:rPr>
                <w:rStyle w:val="af0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1.3.1 PHP-скрипт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_Toc502172012 \h </w:instrTex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AA9565B" w14:textId="77777777" w:rsidR="008E4D58" w:rsidRPr="00FE3A6E" w:rsidRDefault="0034348A" w:rsidP="008E4D58">
          <w:pPr>
            <w:pStyle w:val="3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502172013" w:history="1">
            <w:r w:rsidR="008E4D58" w:rsidRPr="00FE3A6E">
              <w:rPr>
                <w:rStyle w:val="af0"/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t>1.3.2 Java Script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_Toc502172013 \h </w:instrTex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D62BF17" w14:textId="77777777" w:rsidR="008E4D58" w:rsidRPr="00FE3A6E" w:rsidRDefault="0034348A" w:rsidP="008E4D58">
          <w:pPr>
            <w:pStyle w:val="3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502172014" w:history="1">
            <w:r w:rsidR="008E4D58" w:rsidRPr="00FE3A6E">
              <w:rPr>
                <w:rStyle w:val="af0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1.3.3 HTML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_Toc502172014 \h </w:instrTex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9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49D3FC" w14:textId="77777777" w:rsidR="008E4D58" w:rsidRPr="00FE3A6E" w:rsidRDefault="0034348A" w:rsidP="008E4D58">
          <w:pPr>
            <w:pStyle w:val="3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noProof/>
              <w:color w:val="000000" w:themeColor="text1"/>
              <w:sz w:val="28"/>
              <w:szCs w:val="28"/>
            </w:rPr>
          </w:pPr>
          <w:hyperlink w:anchor="_Toc502172015" w:history="1">
            <w:r w:rsidR="008E4D58" w:rsidRPr="00FE3A6E">
              <w:rPr>
                <w:rStyle w:val="af0"/>
                <w:rFonts w:ascii="Times New Roman" w:eastAsia="Times New Roman" w:hAnsi="Times New Roman"/>
                <w:noProof/>
                <w:color w:val="000000" w:themeColor="text1"/>
                <w:sz w:val="28"/>
                <w:szCs w:val="28"/>
              </w:rPr>
              <w:t>1.3.4 СУБД и MySQL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_Toc502172015 \h </w:instrTex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t>10</w:t>
            </w:r>
            <w:r w:rsidR="008E4D58" w:rsidRPr="00FE3A6E">
              <w:rPr>
                <w:rFonts w:ascii="Times New Roman" w:hAnsi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B56437D" w14:textId="31DAF17D" w:rsidR="008E4D58" w:rsidRPr="00FE3A6E" w:rsidRDefault="0034348A" w:rsidP="008E4D58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16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 xml:space="preserve">2 Общая характеристика </w:t>
            </w:r>
            <w:r w:rsidR="005502E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персонального сайта педагога</w:t>
            </w:r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.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_Toc502172016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767DD2F" w14:textId="77777777" w:rsidR="008E4D58" w:rsidRPr="00FE3A6E" w:rsidRDefault="0034348A" w:rsidP="008E4D58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17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2.1 Понятие интернет-магазина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_Toc502172017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13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69D5EEA" w14:textId="77777777" w:rsidR="008E4D58" w:rsidRPr="00FE3A6E" w:rsidRDefault="0034348A" w:rsidP="008E4D58">
          <w:pPr>
            <w:pStyle w:val="2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18" w:history="1">
            <w:r w:rsidR="008E4D58" w:rsidRPr="00FE3A6E">
              <w:rPr>
                <w:rStyle w:val="af0"/>
                <w:rFonts w:ascii="Times New Roman" w:eastAsia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2.2 Для чего вообще нужен интернет-магазин?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_Toc502172018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2C10C67" w14:textId="77777777" w:rsidR="008E4D58" w:rsidRPr="00FE3A6E" w:rsidRDefault="0034348A" w:rsidP="008E4D58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28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_Toc502172028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27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305C15A" w14:textId="77777777" w:rsidR="008E4D58" w:rsidRPr="00FE3A6E" w:rsidRDefault="0034348A" w:rsidP="008E4D58">
          <w:pPr>
            <w:pStyle w:val="11"/>
            <w:tabs>
              <w:tab w:val="right" w:leader="dot" w:pos="9339"/>
            </w:tabs>
            <w:spacing w:line="360" w:lineRule="auto"/>
            <w:rPr>
              <w:rFonts w:ascii="Times New Roman" w:eastAsiaTheme="minorEastAsia" w:hAnsi="Times New Roman"/>
              <w:b w:val="0"/>
              <w:bCs w:val="0"/>
              <w:noProof/>
              <w:color w:val="000000" w:themeColor="text1"/>
              <w:sz w:val="28"/>
              <w:szCs w:val="28"/>
            </w:rPr>
          </w:pPr>
          <w:hyperlink w:anchor="_Toc502172029" w:history="1">
            <w:r w:rsidR="008E4D58" w:rsidRPr="00FE3A6E">
              <w:rPr>
                <w:rStyle w:val="af0"/>
                <w:rFonts w:ascii="Times New Roman" w:hAnsi="Times New Roman"/>
                <w:b w:val="0"/>
                <w:noProof/>
                <w:color w:val="000000" w:themeColor="text1"/>
                <w:sz w:val="28"/>
                <w:szCs w:val="28"/>
              </w:rPr>
              <w:t>СПИСОК ИСПОЛЬЗОВАННЫХ ИСТОЧНИКОВ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_Toc502172029 \h </w:instrTex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442B21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t>28</w:t>
            </w:r>
            <w:r w:rsidR="008E4D58" w:rsidRPr="00FE3A6E">
              <w:rPr>
                <w:rFonts w:ascii="Times New Roman" w:hAnsi="Times New Roman"/>
                <w:b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A77FAA" w14:textId="414D45BE" w:rsidR="00721AC0" w:rsidRPr="00FE3A6E" w:rsidRDefault="00721AC0" w:rsidP="008E4D58">
          <w:pPr>
            <w:spacing w:line="360" w:lineRule="auto"/>
            <w:rPr>
              <w:color w:val="000000" w:themeColor="text1"/>
            </w:rPr>
          </w:pPr>
          <w:r w:rsidRPr="00FE3A6E">
            <w:rPr>
              <w:bCs/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50D43576" w14:textId="17B46C0E" w:rsidR="00483344" w:rsidRPr="00FE3A6E" w:rsidRDefault="00483344">
      <w:pPr>
        <w:rPr>
          <w:color w:val="000000" w:themeColor="text1"/>
        </w:rPr>
      </w:pPr>
    </w:p>
    <w:p w14:paraId="46703CCE" w14:textId="77777777" w:rsidR="00721AC0" w:rsidRPr="00FE3A6E" w:rsidRDefault="00721AC0" w:rsidP="00033AD0">
      <w:pPr>
        <w:pStyle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Toc500696772"/>
      <w:bookmarkStart w:id="1" w:name="_Toc500698669"/>
    </w:p>
    <w:p w14:paraId="3AE9B734" w14:textId="77777777" w:rsidR="00A07896" w:rsidRPr="00FE3A6E" w:rsidRDefault="00A07896" w:rsidP="00A07896">
      <w:pPr>
        <w:rPr>
          <w:color w:val="000000" w:themeColor="text1"/>
        </w:rPr>
      </w:pPr>
    </w:p>
    <w:p w14:paraId="367A3520" w14:textId="5B0E79A3" w:rsidR="00F13B97" w:rsidRDefault="00F13B97" w:rsidP="0090255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bookmarkStart w:id="2" w:name="_Toc502172007"/>
    </w:p>
    <w:p w14:paraId="555D5441" w14:textId="78762CFB" w:rsidR="00F13B97" w:rsidRDefault="00F13B97" w:rsidP="00F13B97"/>
    <w:p w14:paraId="68A8A48C" w14:textId="28BD895E" w:rsidR="00F13B97" w:rsidRDefault="00F13B97" w:rsidP="00F13B97"/>
    <w:p w14:paraId="0A4BB451" w14:textId="155140C0" w:rsidR="00F13B97" w:rsidRDefault="00F13B97" w:rsidP="00F13B97"/>
    <w:p w14:paraId="692DB780" w14:textId="19E59AB8" w:rsidR="00F13B97" w:rsidRDefault="00F13B97" w:rsidP="00F13B97"/>
    <w:p w14:paraId="186D49EE" w14:textId="33B9F512" w:rsidR="00F13B97" w:rsidRDefault="00F13B97" w:rsidP="00F13B97"/>
    <w:p w14:paraId="7FFB838F" w14:textId="6EF304D9" w:rsidR="00F13B97" w:rsidRDefault="00F13B97" w:rsidP="00F13B97"/>
    <w:p w14:paraId="7C0DFB6E" w14:textId="3F739BE1" w:rsidR="00F13B97" w:rsidRDefault="00F13B97" w:rsidP="00F13B97"/>
    <w:p w14:paraId="512FD663" w14:textId="33407107" w:rsidR="00F13B97" w:rsidRDefault="00F13B97" w:rsidP="00F13B97"/>
    <w:p w14:paraId="4A3CE3F2" w14:textId="1D01A2EB" w:rsidR="00F13B97" w:rsidRDefault="00F13B97" w:rsidP="00F13B97"/>
    <w:p w14:paraId="62D3C957" w14:textId="71E002BE" w:rsidR="00F13B97" w:rsidRDefault="00F13B97" w:rsidP="00F13B97"/>
    <w:p w14:paraId="15939D83" w14:textId="66D76814" w:rsidR="00F13B97" w:rsidRDefault="00F13B97" w:rsidP="0090255B">
      <w:pPr>
        <w:pStyle w:val="1"/>
        <w:spacing w:before="0" w:line="360" w:lineRule="auto"/>
        <w:jc w:val="center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0C0ACDE" w14:textId="77777777" w:rsidR="00F13B97" w:rsidRPr="00F13B97" w:rsidRDefault="00F13B97" w:rsidP="00F13B97"/>
    <w:p w14:paraId="7B60B313" w14:textId="0954CEF1" w:rsidR="00033AD0" w:rsidRPr="00FE3A6E" w:rsidRDefault="00B368EC" w:rsidP="0090255B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</w:rPr>
      </w:pPr>
      <w:r w:rsidRPr="00FE3A6E">
        <w:rPr>
          <w:rFonts w:ascii="Times New Roman" w:eastAsia="Times New Roman" w:hAnsi="Times New Roman" w:cs="Times New Roman"/>
          <w:bCs/>
          <w:color w:val="000000" w:themeColor="text1"/>
          <w:sz w:val="28"/>
        </w:rPr>
        <w:t>ВВЕДЕНИЕ</w:t>
      </w:r>
      <w:bookmarkEnd w:id="0"/>
      <w:bookmarkEnd w:id="1"/>
      <w:bookmarkEnd w:id="2"/>
    </w:p>
    <w:p w14:paraId="7E1202D0" w14:textId="77777777" w:rsidR="00680C7C" w:rsidRPr="00FE3A6E" w:rsidRDefault="00680C7C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A2F70C5" w14:textId="77777777" w:rsidR="00F13B97" w:rsidRPr="00F13B97" w:rsidRDefault="00F13B97" w:rsidP="00F13B97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За последнее десятилетие сеть интернет претерпела существенные изменения. Теперь сайты, ранее являвшиеся платформой для размещения статического контента, стали многофункциональными, интерактивными системами по предоставлению различной информации.</w:t>
      </w:r>
    </w:p>
    <w:p w14:paraId="4905F841" w14:textId="77777777" w:rsidR="00F13B97" w:rsidRPr="00F13B97" w:rsidRDefault="00F13B97" w:rsidP="00F13B97">
      <w:pPr>
        <w:pStyle w:val="a3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>Актуальность данной работы обусловлена необходимостью анализа существующих методов разработки корпоративных и информационных ресурсов для выявления наиболее эффективного способа их создания.  Целью данного исследования является определение эффективных методов создания для грамотного построения корпоративных и информационных интернет-ресурсов. Под методами создания интернет-сайтов подразумевается совокупность приемов и инструментов разработки.</w:t>
      </w:r>
    </w:p>
    <w:p w14:paraId="76355FD3" w14:textId="614B6E73" w:rsidR="005D4F1C" w:rsidRPr="00FE3A6E" w:rsidRDefault="00F13B97" w:rsidP="00F13B97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t xml:space="preserve">Как правило, все методики по разработке веб сайтов делятся на две группы. В первую группу входят способы изготовления сайтов ручного написания </w:t>
      </w:r>
      <w:r>
        <w:rPr>
          <w:color w:val="000000" w:themeColor="text1"/>
          <w:sz w:val="28"/>
          <w:szCs w:val="28"/>
        </w:rPr>
        <w:t>н</w:t>
      </w:r>
      <w:r w:rsidRPr="00F13B97">
        <w:rPr>
          <w:color w:val="000000" w:themeColor="text1"/>
          <w:sz w:val="28"/>
          <w:szCs w:val="28"/>
        </w:rPr>
        <w:t xml:space="preserve">а основе использования языка разметки HTML, а также различных языков программирования. Для написания статического </w:t>
      </w:r>
      <w:proofErr w:type="spellStart"/>
      <w:r w:rsidRPr="00F13B97">
        <w:rPr>
          <w:color w:val="000000" w:themeColor="text1"/>
          <w:sz w:val="28"/>
          <w:szCs w:val="28"/>
        </w:rPr>
        <w:t>сайт</w:t>
      </w:r>
      <w:proofErr w:type="spellEnd"/>
      <w:r w:rsidRPr="00F13B97">
        <w:rPr>
          <w:color w:val="000000" w:themeColor="text1"/>
          <w:sz w:val="28"/>
          <w:szCs w:val="28"/>
        </w:rPr>
        <w:t xml:space="preserve"> необходимо сочетание HTML и CSS. Однако если нужен более сложный, динамический сайт, то тут подключают языки программирования. Основополагающими языками программирования, которые наиболее часто используются в разработке сайтов, являются PHP, </w:t>
      </w:r>
      <w:proofErr w:type="spellStart"/>
      <w:r w:rsidRPr="00F13B97">
        <w:rPr>
          <w:color w:val="000000" w:themeColor="text1"/>
          <w:sz w:val="28"/>
          <w:szCs w:val="28"/>
        </w:rPr>
        <w:t>Java</w:t>
      </w:r>
      <w:proofErr w:type="spellEnd"/>
      <w:r w:rsidRPr="00F13B97">
        <w:rPr>
          <w:color w:val="000000" w:themeColor="text1"/>
          <w:sz w:val="28"/>
          <w:szCs w:val="28"/>
        </w:rPr>
        <w:t xml:space="preserve"> и ASP.NET. Вторая группа методов разработки </w:t>
      </w:r>
      <w:proofErr w:type="spellStart"/>
      <w:r w:rsidRPr="00F13B97">
        <w:rPr>
          <w:color w:val="000000" w:themeColor="text1"/>
          <w:sz w:val="28"/>
          <w:szCs w:val="28"/>
        </w:rPr>
        <w:t>сайта</w:t>
      </w:r>
      <w:proofErr w:type="spellEnd"/>
      <w:r w:rsidRPr="00F13B97">
        <w:rPr>
          <w:color w:val="000000" w:themeColor="text1"/>
          <w:sz w:val="28"/>
          <w:szCs w:val="28"/>
        </w:rPr>
        <w:t xml:space="preserve"> проще в исполнении. Это очень просто, так как она не требует от программиста глубоких знаний в области программирования. В распоряжении разработчика имеется возможность через графический интерфейс специальных программ и CMS-систем создавать сайты.</w:t>
      </w:r>
      <w:r w:rsidR="005D4F1C" w:rsidRPr="00FE3A6E">
        <w:rPr>
          <w:color w:val="000000" w:themeColor="text1"/>
          <w:sz w:val="28"/>
          <w:szCs w:val="28"/>
        </w:rPr>
        <w:t xml:space="preserve"> </w:t>
      </w:r>
    </w:p>
    <w:p w14:paraId="34542CA0" w14:textId="77777777" w:rsidR="00F13B97" w:rsidRDefault="00F13B97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13B97">
        <w:rPr>
          <w:color w:val="000000" w:themeColor="text1"/>
          <w:sz w:val="28"/>
          <w:szCs w:val="28"/>
        </w:rPr>
        <w:lastRenderedPageBreak/>
        <w:t>При создании сайтов не стоит забывать об эстетической стороне. Именно поэтому пользователь в первую очередь обращает внимание не на сложность сайта, а на его дизайн и удобство пользования. Дизайн – это то, что пользователь видит первым. В случае если пользователь не может найти нужную ему информацию из-за сложностей навигации, он переходит на другой сайт. Чтобы успешно взаимодействовать со своим сайтом, необходимо его разработать с учетом эргономики. Эргономика обеспечивает комфорт во время чтения страницы, что позволяет удержать пользователя.</w:t>
      </w:r>
    </w:p>
    <w:p w14:paraId="69DB3CC8" w14:textId="2F7C2897" w:rsidR="00C7416E" w:rsidRPr="00FE3A6E" w:rsidRDefault="00252CD0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52CD0">
        <w:rPr>
          <w:color w:val="000000" w:themeColor="text1"/>
          <w:sz w:val="28"/>
          <w:szCs w:val="28"/>
        </w:rPr>
        <w:t xml:space="preserve">Данная курсовая работа посвящена изучению методов создания веб сайта для научного работника в формате </w:t>
      </w:r>
      <w:proofErr w:type="spellStart"/>
      <w:r w:rsidRPr="00252CD0">
        <w:rPr>
          <w:color w:val="000000" w:themeColor="text1"/>
          <w:sz w:val="28"/>
          <w:szCs w:val="28"/>
        </w:rPr>
        <w:t>блоко-блоговской</w:t>
      </w:r>
      <w:proofErr w:type="spellEnd"/>
      <w:r w:rsidRPr="00252CD0">
        <w:rPr>
          <w:color w:val="000000" w:themeColor="text1"/>
          <w:sz w:val="28"/>
          <w:szCs w:val="28"/>
        </w:rPr>
        <w:t xml:space="preserve"> системы. А также курсовая работа посвящена реализации собственного веб-сайта, позволяющего автору своего профильного предмета, делиться своими заданиями и лекционными файлами с другими пользователями своего блога.</w:t>
      </w:r>
    </w:p>
    <w:p w14:paraId="42711918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7DC914D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BEF9CF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08254F0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0153C0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4F6E16A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E32723A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055094B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9523D23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3005F14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04C51B2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AE6BB76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0B24E46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371A251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223FE50" w14:textId="77777777" w:rsidR="0042272B" w:rsidRPr="00FE3A6E" w:rsidRDefault="0042272B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96CF89C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48A43D4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F1E7E64" w14:textId="77777777" w:rsidR="0042272B" w:rsidRPr="00FE3A6E" w:rsidRDefault="0042272B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CE2C86B" w14:textId="77777777" w:rsidR="00C7416E" w:rsidRPr="00FE3A6E" w:rsidRDefault="00C7416E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520EAA1" w14:textId="2FB1C85B" w:rsidR="00EE2E4A" w:rsidRPr="00FE3A6E" w:rsidRDefault="002D6948" w:rsidP="0090255B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00698670"/>
      <w:bookmarkStart w:id="4" w:name="_Toc502172008"/>
      <w:r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 w:rsidR="0050506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</w:t>
      </w:r>
      <w:proofErr w:type="spellStart"/>
      <w:r w:rsidR="0050506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-сайта</w:t>
      </w:r>
      <w:bookmarkEnd w:id="3"/>
      <w:bookmarkEnd w:id="4"/>
    </w:p>
    <w:p w14:paraId="7856AE9D" w14:textId="77777777" w:rsidR="002D6948" w:rsidRPr="00FE3A6E" w:rsidRDefault="002D6948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80F06B8" w14:textId="2B1AEC4D" w:rsidR="002D6948" w:rsidRPr="00FE3A6E" w:rsidRDefault="002D6948" w:rsidP="0090255B">
      <w:pPr>
        <w:pStyle w:val="a3"/>
        <w:spacing w:before="0" w:beforeAutospacing="0" w:after="0" w:afterAutospacing="0" w:line="360" w:lineRule="auto"/>
        <w:ind w:firstLine="709"/>
        <w:jc w:val="both"/>
        <w:outlineLvl w:val="1"/>
        <w:rPr>
          <w:bCs/>
          <w:color w:val="000000" w:themeColor="text1"/>
          <w:sz w:val="28"/>
          <w:szCs w:val="28"/>
        </w:rPr>
      </w:pPr>
      <w:bookmarkStart w:id="5" w:name="_Toc502172009"/>
      <w:r w:rsidRPr="00FE3A6E">
        <w:rPr>
          <w:bCs/>
          <w:color w:val="000000" w:themeColor="text1"/>
          <w:sz w:val="28"/>
          <w:szCs w:val="28"/>
        </w:rPr>
        <w:t>1.1 Понятие сайта</w:t>
      </w:r>
      <w:bookmarkEnd w:id="5"/>
    </w:p>
    <w:p w14:paraId="3075BAFE" w14:textId="77777777" w:rsidR="002D6948" w:rsidRPr="00FE3A6E" w:rsidRDefault="002D6948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AD5E3D3" w14:textId="5673C117" w:rsidR="00FC09ED" w:rsidRPr="00FE3A6E" w:rsidRDefault="00FC09ED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bCs/>
          <w:color w:val="000000" w:themeColor="text1"/>
          <w:sz w:val="28"/>
          <w:szCs w:val="28"/>
        </w:rPr>
        <w:t>Сайт</w:t>
      </w:r>
      <w:r w:rsidRPr="00FE3A6E">
        <w:rPr>
          <w:color w:val="000000" w:themeColor="text1"/>
          <w:sz w:val="28"/>
          <w:szCs w:val="28"/>
        </w:rPr>
        <w:t>, или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="00505068" w:rsidRPr="00FE3A6E">
        <w:rPr>
          <w:bCs/>
          <w:color w:val="000000" w:themeColor="text1"/>
          <w:sz w:val="28"/>
          <w:szCs w:val="28"/>
        </w:rPr>
        <w:t>web</w:t>
      </w:r>
      <w:proofErr w:type="spellEnd"/>
      <w:r w:rsidRPr="00FE3A6E">
        <w:rPr>
          <w:bCs/>
          <w:color w:val="000000" w:themeColor="text1"/>
          <w:sz w:val="28"/>
          <w:szCs w:val="28"/>
        </w:rPr>
        <w:t>-сайт</w:t>
      </w:r>
      <w:r w:rsidR="00E050E4" w:rsidRPr="00FE3A6E">
        <w:rPr>
          <w:bCs/>
          <w:color w:val="000000" w:themeColor="text1"/>
          <w:sz w:val="28"/>
          <w:szCs w:val="28"/>
        </w:rPr>
        <w:t xml:space="preserve"> </w:t>
      </w:r>
      <w:r w:rsidR="00BC51B5" w:rsidRPr="00FE3A6E">
        <w:rPr>
          <w:color w:val="000000" w:themeColor="text1"/>
          <w:sz w:val="28"/>
          <w:szCs w:val="28"/>
        </w:rPr>
        <w:t>–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Pr="00FE3A6E">
        <w:rPr>
          <w:color w:val="000000" w:themeColor="text1"/>
          <w:sz w:val="28"/>
          <w:szCs w:val="28"/>
        </w:rPr>
        <w:t>совокупность логически связанных между собой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веб-страниц; также место расположения контента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сервера. Обычно сайт в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Интернете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Pr="00FE3A6E">
        <w:rPr>
          <w:color w:val="000000" w:themeColor="text1"/>
          <w:sz w:val="28"/>
          <w:szCs w:val="28"/>
        </w:rPr>
        <w:t>представляет собой массив связанных данных, имеющий уникальный адрес и воспринимаемый пользователем как единое целое.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Веб-сайты называются так, потому что доступ к ним происходит по протоколу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14:paraId="0A91FE7B" w14:textId="6BBADAA6" w:rsidR="00FC09ED" w:rsidRPr="00FE3A6E" w:rsidRDefault="003D570E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FE3A6E">
        <w:rPr>
          <w:color w:val="000000" w:themeColor="text1"/>
          <w:sz w:val="28"/>
          <w:szCs w:val="28"/>
        </w:rPr>
        <w:t>Web</w:t>
      </w:r>
      <w:proofErr w:type="spellEnd"/>
      <w:r w:rsidR="00FC09ED" w:rsidRPr="00FE3A6E">
        <w:rPr>
          <w:color w:val="000000" w:themeColor="text1"/>
          <w:sz w:val="28"/>
          <w:szCs w:val="28"/>
        </w:rPr>
        <w:t>-сайт, как система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электронных документов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(файлов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данных и кода) может принадлежать частному лицу или организации и быть доступным в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BF081F" w:rsidRPr="00FE3A6E">
        <w:rPr>
          <w:color w:val="000000" w:themeColor="text1"/>
          <w:sz w:val="28"/>
          <w:szCs w:val="28"/>
        </w:rPr>
        <w:t xml:space="preserve">компьютерной </w:t>
      </w:r>
      <w:r w:rsidR="00FC09ED" w:rsidRPr="00FE3A6E">
        <w:rPr>
          <w:color w:val="000000" w:themeColor="text1"/>
          <w:sz w:val="28"/>
          <w:szCs w:val="28"/>
        </w:rPr>
        <w:t>сети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под общим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доменным именем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="00FC09ED" w:rsidRPr="00FE3A6E">
        <w:rPr>
          <w:color w:val="000000" w:themeColor="text1"/>
          <w:sz w:val="28"/>
          <w:szCs w:val="28"/>
        </w:rPr>
        <w:t>и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IP-адресом</w:t>
      </w:r>
      <w:r w:rsidR="00FC09ED" w:rsidRPr="00FE3A6E">
        <w:rPr>
          <w:rStyle w:val="apple-converted-space"/>
          <w:color w:val="000000" w:themeColor="text1"/>
          <w:sz w:val="28"/>
          <w:szCs w:val="28"/>
        </w:rPr>
        <w:t> </w:t>
      </w:r>
      <w:r w:rsidR="00FC09ED" w:rsidRPr="00FE3A6E">
        <w:rPr>
          <w:color w:val="000000" w:themeColor="text1"/>
          <w:sz w:val="28"/>
          <w:szCs w:val="28"/>
        </w:rPr>
        <w:t>или локально на одном компьютере. В статье журнала «Хозяйство и право» также было высказано мнение, что каждый сайт имеет своё название, которое при этом не следует путать с доменным именем. С точки зрения авторского права сайт является составным произведением, соответственно название сайта подлежит охране наряду с названиями всех прочих произведений.</w:t>
      </w:r>
    </w:p>
    <w:p w14:paraId="1DDC6C95" w14:textId="744590A7" w:rsidR="00FC09ED" w:rsidRPr="00FE3A6E" w:rsidRDefault="00FC09ED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>Все сайты в совокупности составляют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Всемирную паутину, где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коммуникация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(паутина) объединяет сегменты информации миро</w:t>
      </w:r>
      <w:r w:rsidR="00AA7EC8" w:rsidRPr="00FE3A6E">
        <w:rPr>
          <w:color w:val="000000" w:themeColor="text1"/>
          <w:sz w:val="28"/>
          <w:szCs w:val="28"/>
        </w:rPr>
        <w:t>вого сообщества в единое целое </w:t>
      </w:r>
      <w:r w:rsidR="00BC51B5" w:rsidRPr="00FE3A6E">
        <w:rPr>
          <w:color w:val="000000" w:themeColor="text1"/>
          <w:sz w:val="28"/>
          <w:szCs w:val="28"/>
        </w:rPr>
        <w:t>–</w:t>
      </w:r>
      <w:r w:rsidRPr="00FE3A6E">
        <w:rPr>
          <w:color w:val="000000" w:themeColor="text1"/>
          <w:sz w:val="28"/>
          <w:szCs w:val="28"/>
        </w:rPr>
        <w:t xml:space="preserve"> базу данных и коммуникации планетарного масштаба. Для прямого доступа клиентов к сайтам на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серверах</w:t>
      </w:r>
      <w:r w:rsidR="00BF081F" w:rsidRPr="00FE3A6E">
        <w:rPr>
          <w:color w:val="000000" w:themeColor="text1"/>
          <w:sz w:val="28"/>
          <w:szCs w:val="28"/>
        </w:rPr>
        <w:t xml:space="preserve"> </w:t>
      </w:r>
      <w:r w:rsidRPr="00FE3A6E">
        <w:rPr>
          <w:color w:val="000000" w:themeColor="text1"/>
          <w:sz w:val="28"/>
          <w:szCs w:val="28"/>
        </w:rPr>
        <w:t>был специально разработан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протокол</w:t>
      </w:r>
      <w:r w:rsidRPr="00FE3A6E">
        <w:rPr>
          <w:rStyle w:val="apple-converted-space"/>
          <w:color w:val="000000" w:themeColor="text1"/>
          <w:sz w:val="28"/>
          <w:szCs w:val="28"/>
        </w:rPr>
        <w:t> </w:t>
      </w:r>
      <w:r w:rsidRPr="00FE3A6E">
        <w:rPr>
          <w:color w:val="000000" w:themeColor="text1"/>
          <w:sz w:val="28"/>
          <w:szCs w:val="28"/>
        </w:rPr>
        <w:t>HTTP.</w:t>
      </w:r>
    </w:p>
    <w:p w14:paraId="4E852D89" w14:textId="77777777" w:rsidR="002D6948" w:rsidRPr="00FE3A6E" w:rsidRDefault="002D6948" w:rsidP="0090255B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14:paraId="2C3E56F0" w14:textId="3C925A12" w:rsidR="00EE2E4A" w:rsidRPr="00FE3A6E" w:rsidRDefault="002D6948" w:rsidP="0090255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02172010"/>
      <w:r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1.2 </w:t>
      </w:r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Этапы создания </w:t>
      </w:r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</w:t>
      </w:r>
      <w:r w:rsidR="00505068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-сайта</w:t>
      </w:r>
      <w:bookmarkEnd w:id="6"/>
    </w:p>
    <w:p w14:paraId="1402D7D5" w14:textId="77777777" w:rsidR="00680C7C" w:rsidRPr="00FE3A6E" w:rsidRDefault="00680C7C" w:rsidP="0090255B">
      <w:pPr>
        <w:spacing w:line="360" w:lineRule="auto"/>
        <w:ind w:firstLine="709"/>
        <w:jc w:val="both"/>
        <w:rPr>
          <w:color w:val="000000" w:themeColor="text1"/>
          <w:sz w:val="32"/>
          <w:szCs w:val="32"/>
        </w:rPr>
      </w:pPr>
    </w:p>
    <w:p w14:paraId="6E9A019D" w14:textId="4AE383D6" w:rsidR="00EE2E4A" w:rsidRPr="00FE3A6E" w:rsidRDefault="00EE2E4A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Создание </w:t>
      </w:r>
      <w:r w:rsidRPr="00FE3A6E">
        <w:rPr>
          <w:color w:val="000000" w:themeColor="text1"/>
          <w:sz w:val="28"/>
          <w:szCs w:val="28"/>
          <w:lang w:val="en-US"/>
        </w:rPr>
        <w:t>Web</w:t>
      </w:r>
      <w:r w:rsidR="00505068" w:rsidRPr="00FE3A6E">
        <w:rPr>
          <w:color w:val="000000" w:themeColor="text1"/>
          <w:sz w:val="28"/>
          <w:szCs w:val="28"/>
        </w:rPr>
        <w:t>-сайта</w:t>
      </w:r>
      <w:r w:rsidRPr="00FE3A6E">
        <w:rPr>
          <w:color w:val="000000" w:themeColor="text1"/>
          <w:sz w:val="28"/>
          <w:szCs w:val="28"/>
        </w:rPr>
        <w:t xml:space="preserve"> состоит из следующих основных этапов:</w:t>
      </w:r>
    </w:p>
    <w:p w14:paraId="6630C732" w14:textId="77777777" w:rsidR="002D6948" w:rsidRPr="00FE3A6E" w:rsidRDefault="002D6948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7DF7A05" w14:textId="00AE33BE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р</w:t>
      </w:r>
      <w:r w:rsidR="00EE2E4A" w:rsidRPr="00FE3A6E">
        <w:rPr>
          <w:color w:val="000000" w:themeColor="text1"/>
          <w:szCs w:val="28"/>
        </w:rPr>
        <w:t>азработка проекта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 xml:space="preserve">На данном этапе определяются назначение будущего проекта, какие задачи он должен </w:t>
      </w:r>
      <w:r w:rsidR="00BF081F" w:rsidRPr="00FE3A6E">
        <w:rPr>
          <w:color w:val="000000" w:themeColor="text1"/>
          <w:szCs w:val="28"/>
        </w:rPr>
        <w:t>решать, и</w:t>
      </w:r>
      <w:r w:rsidR="00EE2E4A" w:rsidRPr="00FE3A6E">
        <w:rPr>
          <w:color w:val="000000" w:themeColor="text1"/>
          <w:szCs w:val="28"/>
        </w:rPr>
        <w:t xml:space="preserve"> </w:t>
      </w:r>
      <w:r w:rsidR="00BF081F" w:rsidRPr="00FE3A6E">
        <w:rPr>
          <w:color w:val="000000" w:themeColor="text1"/>
          <w:szCs w:val="28"/>
        </w:rPr>
        <w:t>способы их</w:t>
      </w:r>
      <w:r w:rsidRPr="00FE3A6E">
        <w:rPr>
          <w:color w:val="000000" w:themeColor="text1"/>
          <w:szCs w:val="28"/>
        </w:rPr>
        <w:t xml:space="preserve"> реализации;</w:t>
      </w:r>
    </w:p>
    <w:p w14:paraId="40563741" w14:textId="1B13891A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с</w:t>
      </w:r>
      <w:r w:rsidR="00EE2E4A" w:rsidRPr="00FE3A6E">
        <w:rPr>
          <w:color w:val="000000" w:themeColor="text1"/>
          <w:szCs w:val="28"/>
        </w:rPr>
        <w:t>оздание дизайна и навигации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 xml:space="preserve">Дизайн отвечает за внешнее восприятие данного </w:t>
      </w:r>
      <w:r w:rsidRPr="00FE3A6E">
        <w:rPr>
          <w:color w:val="000000" w:themeColor="text1"/>
          <w:szCs w:val="28"/>
        </w:rPr>
        <w:t>w</w:t>
      </w:r>
      <w:r w:rsidR="00EE2E4A" w:rsidRPr="00FE3A6E">
        <w:rPr>
          <w:color w:val="000000" w:themeColor="text1"/>
          <w:szCs w:val="28"/>
          <w:lang w:val="en-US"/>
        </w:rPr>
        <w:t>eb</w:t>
      </w:r>
      <w:r w:rsidR="00505068" w:rsidRPr="00FE3A6E">
        <w:rPr>
          <w:color w:val="000000" w:themeColor="text1"/>
          <w:szCs w:val="28"/>
        </w:rPr>
        <w:t>-сайта</w:t>
      </w:r>
      <w:r w:rsidR="00EE2E4A" w:rsidRPr="00FE3A6E">
        <w:rPr>
          <w:color w:val="000000" w:themeColor="text1"/>
          <w:szCs w:val="28"/>
        </w:rPr>
        <w:t>, и первое на что обращает внимание пользователь - это внешнее оформление приложения. Данный этап может включать в себя: создание эскизов страниц, разработку логотипа, оформление интерфейса пользователя и их ра</w:t>
      </w:r>
      <w:r w:rsidRPr="00FE3A6E">
        <w:rPr>
          <w:color w:val="000000" w:themeColor="text1"/>
          <w:szCs w:val="28"/>
        </w:rPr>
        <w:t>сположение на странице и другое;</w:t>
      </w:r>
    </w:p>
    <w:p w14:paraId="7ED5ABA6" w14:textId="5D6577B5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в</w:t>
      </w:r>
      <w:r w:rsidR="00EE2E4A" w:rsidRPr="00FE3A6E">
        <w:rPr>
          <w:color w:val="000000" w:themeColor="text1"/>
          <w:szCs w:val="28"/>
        </w:rPr>
        <w:t>ёрстка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Описание структуры элементов проекта на языке разметки в соотве</w:t>
      </w:r>
      <w:r w:rsidRPr="00FE3A6E">
        <w:rPr>
          <w:color w:val="000000" w:themeColor="text1"/>
          <w:szCs w:val="28"/>
        </w:rPr>
        <w:t>тствии с заданной спецификацией;</w:t>
      </w:r>
    </w:p>
    <w:p w14:paraId="7E2B3251" w14:textId="2C7D3885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п</w:t>
      </w:r>
      <w:r w:rsidR="00EE2E4A" w:rsidRPr="00FE3A6E">
        <w:rPr>
          <w:color w:val="000000" w:themeColor="text1"/>
          <w:szCs w:val="28"/>
        </w:rPr>
        <w:t>рограммирование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Создание «активного» приложения, которое позволяет не только выводить требующуюся пользователю информацию, но и пол</w:t>
      </w:r>
      <w:r w:rsidRPr="00FE3A6E">
        <w:rPr>
          <w:color w:val="000000" w:themeColor="text1"/>
          <w:szCs w:val="28"/>
        </w:rPr>
        <w:t>учать какие-либо данные от него;</w:t>
      </w:r>
    </w:p>
    <w:p w14:paraId="6F419756" w14:textId="7988B067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у</w:t>
      </w:r>
      <w:r w:rsidR="00EE2E4A" w:rsidRPr="00FE3A6E">
        <w:rPr>
          <w:color w:val="000000" w:themeColor="text1"/>
          <w:szCs w:val="28"/>
        </w:rPr>
        <w:t>становка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Копирование проекта на ра</w:t>
      </w:r>
      <w:r w:rsidR="00505068" w:rsidRPr="00FE3A6E">
        <w:rPr>
          <w:color w:val="000000" w:themeColor="text1"/>
          <w:szCs w:val="28"/>
        </w:rPr>
        <w:t xml:space="preserve">бочий сервер и инсталляция. </w:t>
      </w:r>
      <w:r w:rsidR="00EE2E4A" w:rsidRPr="00FE3A6E">
        <w:rPr>
          <w:color w:val="000000" w:themeColor="text1"/>
          <w:szCs w:val="28"/>
        </w:rPr>
        <w:t>Настройка конфигурации сервера</w:t>
      </w:r>
      <w:r w:rsidR="00505068" w:rsidRPr="00FE3A6E">
        <w:rPr>
          <w:color w:val="000000" w:themeColor="text1"/>
          <w:szCs w:val="28"/>
        </w:rPr>
        <w:t xml:space="preserve"> для работоспособности сайтов</w:t>
      </w:r>
      <w:r w:rsidRPr="00FE3A6E">
        <w:rPr>
          <w:color w:val="000000" w:themeColor="text1"/>
          <w:szCs w:val="28"/>
        </w:rPr>
        <w:t>;</w:t>
      </w:r>
    </w:p>
    <w:p w14:paraId="376938D2" w14:textId="51B119E4" w:rsidR="00EE2E4A" w:rsidRPr="00FE3A6E" w:rsidRDefault="00AA7EC8" w:rsidP="0090255B">
      <w:pPr>
        <w:pStyle w:val="a4"/>
        <w:numPr>
          <w:ilvl w:val="0"/>
          <w:numId w:val="14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>т</w:t>
      </w:r>
      <w:r w:rsidR="00EE2E4A" w:rsidRPr="00FE3A6E">
        <w:rPr>
          <w:color w:val="000000" w:themeColor="text1"/>
          <w:szCs w:val="28"/>
        </w:rPr>
        <w:t>естирование и отладка</w:t>
      </w:r>
      <w:r w:rsidR="00505068" w:rsidRPr="00FE3A6E">
        <w:rPr>
          <w:color w:val="000000" w:themeColor="text1"/>
          <w:szCs w:val="28"/>
        </w:rPr>
        <w:t xml:space="preserve">. </w:t>
      </w:r>
      <w:r w:rsidR="00EE2E4A" w:rsidRPr="00FE3A6E">
        <w:rPr>
          <w:color w:val="000000" w:themeColor="text1"/>
          <w:szCs w:val="28"/>
        </w:rPr>
        <w:t>Тестирование данного проекта на наличие ошибок, для удостоверения исправности работы приложения или устранения найденных неполадок.</w:t>
      </w:r>
    </w:p>
    <w:p w14:paraId="0063D166" w14:textId="77777777" w:rsidR="003D570E" w:rsidRPr="00FE3A6E" w:rsidRDefault="003D570E" w:rsidP="0090255B">
      <w:pPr>
        <w:spacing w:line="360" w:lineRule="auto"/>
        <w:ind w:firstLine="709"/>
        <w:jc w:val="both"/>
        <w:rPr>
          <w:color w:val="000000" w:themeColor="text1"/>
        </w:rPr>
      </w:pPr>
    </w:p>
    <w:p w14:paraId="5AB598F8" w14:textId="7DF18018" w:rsidR="00FC09ED" w:rsidRPr="00FE3A6E" w:rsidRDefault="002D6948" w:rsidP="0090255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02172011"/>
      <w:r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1.3 </w:t>
      </w:r>
      <w:r w:rsidR="00FC09ED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Технология создания сайта</w:t>
      </w:r>
      <w:bookmarkEnd w:id="7"/>
    </w:p>
    <w:p w14:paraId="743C75EE" w14:textId="77777777" w:rsidR="002D6948" w:rsidRPr="00FE3A6E" w:rsidRDefault="002D6948" w:rsidP="0090255B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BA4348" w14:textId="3008533E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На данный момент сайты есть уже практически у всех достаточно крупных компаний. А те, у кого сайта нет, мечтают его создать. И, в последнее время, большинство пользователей начали понимать, что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2"/>
          <w:rFonts w:eastAsia="Times New Roman"/>
          <w:i w:val="0"/>
          <w:color w:val="000000" w:themeColor="text1"/>
          <w:sz w:val="28"/>
          <w:szCs w:val="28"/>
        </w:rPr>
        <w:t>создание сайта</w:t>
      </w:r>
      <w:r w:rsidR="00BF081F"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– не такое уж легкое дело. Существуют определенные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3"/>
          <w:rFonts w:eastAsia="Times New Roman"/>
          <w:b w:val="0"/>
          <w:color w:val="000000" w:themeColor="text1"/>
          <w:sz w:val="28"/>
          <w:szCs w:val="28"/>
        </w:rPr>
        <w:t>технологии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которыми необходимо отлично владеть, чтобы создать хороший, работающий сайт. Ведь сайт является не только визиткой компании, но и одним (а зачастую основным) из рекламных, а также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>информационных инструментов. Поэтому встает вопрос, каким образом можно получить хороший сайт, который оправдает вложенные в него финансовые средства.</w:t>
      </w:r>
    </w:p>
    <w:p w14:paraId="533214B2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BB3C4D3" w14:textId="372A7838" w:rsidR="00CB7701" w:rsidRPr="00FE3A6E" w:rsidRDefault="008E4D58" w:rsidP="0090255B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8" w:name="_Toc500696223"/>
      <w:bookmarkStart w:id="9" w:name="_Toc500696248"/>
      <w:bookmarkStart w:id="10" w:name="_Toc500696269"/>
      <w:bookmarkStart w:id="11" w:name="_Toc500696471"/>
      <w:bookmarkStart w:id="12" w:name="_Toc500696508"/>
      <w:bookmarkStart w:id="13" w:name="_Toc500696773"/>
      <w:bookmarkStart w:id="14" w:name="_Toc500698671"/>
      <w:bookmarkStart w:id="15" w:name="_Toc500698719"/>
      <w:bookmarkStart w:id="16" w:name="_Toc502172012"/>
      <w:r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1.3.1 </w:t>
      </w:r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PHP-скрипт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350CBED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66FE6FA" w14:textId="77777777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скриптовый язык программирования, созданный для генерации HTML-страниц на веб-сервере и работы с базами данных. На данный момент он поддерживается практически всеми представителями хостинга, входит в «стандар</w:t>
      </w:r>
      <w:r w:rsidR="003D570E"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тный» набор для создания сайтов 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(LAMP –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Linux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Apache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, PHP).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38BBAB9E" w14:textId="15459444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Благодаря своей простоте, скорости выполнения, богатой функциональности, распространению исходных кодов на основе лицензии PHP, этот язык является чуть ли не самым популярным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3"/>
          <w:rFonts w:eastAsia="Times New Roman"/>
          <w:b w:val="0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. Отличается наличием ядра и подключаемых модулей, «расширений»: для работы с базами данных, сокетами, динамической графикой, криптографическими библиотеками, документами формата PDF и т.п. Есть возможность разработать, а также подключить дополнительное расширение.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4880C21C" w14:textId="2955C148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Возможности PHP очень обширны. Главным образом, PHP применяется при написании скриптов, работающих на стороне сервера; таким образом, PHP способен выполнять всё то, что выполняет любая другая программа CGI (например, обрабатывать данных форм, генерировать динамические страницы, отсылать и принимать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cookies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 Но PHP дает возможность выполнять также множество других задач.</w:t>
      </w:r>
    </w:p>
    <w:p w14:paraId="5A9297CF" w14:textId="0EA37621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Существуют три основных области, где используется PHP:</w:t>
      </w:r>
    </w:p>
    <w:p w14:paraId="44D6D324" w14:textId="6D15230A" w:rsidR="00CB7701" w:rsidRPr="00FE3A6E" w:rsidRDefault="00702FA5" w:rsidP="0090255B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оздание скриптов дл</w:t>
      </w:r>
      <w:r w:rsidRPr="00FE3A6E">
        <w:rPr>
          <w:rFonts w:eastAsia="Times New Roman"/>
          <w:color w:val="000000" w:themeColor="text1"/>
          <w:sz w:val="28"/>
          <w:szCs w:val="28"/>
        </w:rPr>
        <w:t>я выполнения на стороне сервера;</w:t>
      </w:r>
    </w:p>
    <w:p w14:paraId="006ED7FC" w14:textId="71A3D98A" w:rsidR="00CB7701" w:rsidRPr="00FE3A6E" w:rsidRDefault="00702FA5" w:rsidP="0090255B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оздание скриптов дл</w:t>
      </w:r>
      <w:r w:rsidRPr="00FE3A6E">
        <w:rPr>
          <w:rFonts w:eastAsia="Times New Roman"/>
          <w:color w:val="000000" w:themeColor="text1"/>
          <w:sz w:val="28"/>
          <w:szCs w:val="28"/>
        </w:rPr>
        <w:t>я выполнения в командной строке;</w:t>
      </w:r>
    </w:p>
    <w:p w14:paraId="37609219" w14:textId="40741B42" w:rsidR="00953428" w:rsidRPr="00FE3A6E" w:rsidRDefault="00702FA5" w:rsidP="0090255B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оздание приложений GUI, выполняющихся на стороне клиента.</w:t>
      </w:r>
    </w:p>
    <w:p w14:paraId="756EE219" w14:textId="25098EFC" w:rsidR="00505068" w:rsidRPr="00FE3A6E" w:rsidRDefault="0050506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Помимо этого,</w:t>
      </w:r>
      <w:r w:rsidR="00CB7701"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PHP:</w:t>
      </w:r>
    </w:p>
    <w:p w14:paraId="2FA1EA25" w14:textId="3D909D0D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lastRenderedPageBreak/>
        <w:t xml:space="preserve">доступен для большинства операционных систем, включая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Linux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многие модификации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Unix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(такие, как HP-UX,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Solaris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OpenBSD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),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Microsoft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Mac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OS X, RISC OS, и многих других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343FD8F0" w14:textId="6091F7B9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включает поддержку большей части веб-серверов (для большинства серверов PHP поставляется в качестве модуля, для других, поддерживающих стандарт CGI, PHP может функционировать в качестве процессора CGI)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5357D75D" w14:textId="5F5FDF56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обширный круг баз данных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221B462C" w14:textId="54FB4247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DBX для работы на абстрактном уровне (таким образом можно работать с любой базой данных, использующих DBX); ODBC (т.е. вы можете работать с любой базой данных, поддерживающей этот стандарт)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39F02CEE" w14:textId="65EBD724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"общение" с другими сервисами с использованием различных протоколов: LDAP, IMAP, SNMP, NNTP, POP3, HTTP, COM (на платформах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Windows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), а также многих других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773EC8A3" w14:textId="38A55C16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поддерживает стандарт обмена сложными структурами данных WDDX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35D23A79" w14:textId="09745C9B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объекты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Java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дает возможность использовать их в качестве объектов PHP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7C35CE77" w14:textId="2B4E9178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>дает возможность фор</w:t>
      </w:r>
      <w:r w:rsidR="00060888" w:rsidRPr="00FE3A6E">
        <w:rPr>
          <w:color w:val="000000" w:themeColor="text1"/>
          <w:szCs w:val="28"/>
          <w:shd w:val="clear" w:color="auto" w:fill="FFFFFF"/>
        </w:rPr>
        <w:t>мировать изображения, файлы PDF</w:t>
      </w:r>
      <w:r w:rsidRPr="00FE3A6E">
        <w:rPr>
          <w:color w:val="000000" w:themeColor="text1"/>
          <w:szCs w:val="28"/>
          <w:shd w:val="clear" w:color="auto" w:fill="FFFFFF"/>
        </w:rPr>
        <w:t xml:space="preserve">, ролики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Flash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создаваемые "на лету"; способен выдавать любые текстовые данные (XHTML, другие XML-файлы); автоматически генерировать и сохранять в файловой системе вашего сервера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24714DDC" w14:textId="3572DEA0" w:rsidR="00505068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включает средства обработки текстовой информации, начиная с регулярных выражений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Perl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или POSIX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Extended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 и заканчивая парсером документов XML</w:t>
      </w:r>
      <w:r w:rsidR="00060888" w:rsidRPr="00FE3A6E">
        <w:rPr>
          <w:color w:val="000000" w:themeColor="text1"/>
          <w:szCs w:val="28"/>
          <w:shd w:val="clear" w:color="auto" w:fill="FFFFFF"/>
        </w:rPr>
        <w:t>;</w:t>
      </w:r>
    </w:p>
    <w:p w14:paraId="15C9C28E" w14:textId="5268C1EA" w:rsidR="00721AC0" w:rsidRPr="00FE3A6E" w:rsidRDefault="00CB7701" w:rsidP="0090255B">
      <w:pPr>
        <w:pStyle w:val="a4"/>
        <w:numPr>
          <w:ilvl w:val="0"/>
          <w:numId w:val="11"/>
        </w:numPr>
        <w:ind w:left="0" w:firstLine="709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  <w:shd w:val="clear" w:color="auto" w:fill="FFFFFF"/>
        </w:rPr>
        <w:t xml:space="preserve">поддерживает многие другие расширения (функции поисковой машины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mnoGoSearch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 xml:space="preserve">, функции IRC 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Gateway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функции для работы со сжатыми файлами (</w:t>
      </w:r>
      <w:proofErr w:type="spellStart"/>
      <w:r w:rsidRPr="00FE3A6E">
        <w:rPr>
          <w:color w:val="000000" w:themeColor="text1"/>
          <w:szCs w:val="28"/>
          <w:shd w:val="clear" w:color="auto" w:fill="FFFFFF"/>
        </w:rPr>
        <w:t>gzip</w:t>
      </w:r>
      <w:proofErr w:type="spellEnd"/>
      <w:r w:rsidRPr="00FE3A6E">
        <w:rPr>
          <w:color w:val="000000" w:themeColor="text1"/>
          <w:szCs w:val="28"/>
          <w:shd w:val="clear" w:color="auto" w:fill="FFFFFF"/>
        </w:rPr>
        <w:t>, bz2), функции календарных вычислений, функции перевода и др.)</w:t>
      </w:r>
    </w:p>
    <w:p w14:paraId="0ED1A1BA" w14:textId="5FB3634E" w:rsidR="00CB7701" w:rsidRPr="00FE3A6E" w:rsidRDefault="008E4D58" w:rsidP="0090255B">
      <w:pPr>
        <w:pStyle w:val="3"/>
        <w:spacing w:before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502172013"/>
      <w:r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1.3.2 </w:t>
      </w:r>
      <w:proofErr w:type="spellStart"/>
      <w:r w:rsidR="00CB7701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JavaScript</w:t>
      </w:r>
      <w:bookmarkEnd w:id="17"/>
      <w:proofErr w:type="spellEnd"/>
    </w:p>
    <w:p w14:paraId="3D538507" w14:textId="77777777" w:rsidR="008E4D58" w:rsidRPr="00FE3A6E" w:rsidRDefault="008E4D58" w:rsidP="0090255B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6B6D91EB" w14:textId="5BCF7BD8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 пока еще относительно молодой язык программирования, но уже очень популярный в области</w:t>
      </w:r>
      <w:r w:rsidRPr="00FE3A6E">
        <w:rPr>
          <w:rStyle w:val="apple-converted-space"/>
          <w:rFonts w:eastAsia="Times New Roman"/>
          <w:bCs/>
          <w:color w:val="000000" w:themeColor="text1"/>
          <w:sz w:val="28"/>
          <w:szCs w:val="28"/>
        </w:rPr>
        <w:t> </w:t>
      </w:r>
      <w:r w:rsidRPr="00FE3A6E">
        <w:rPr>
          <w:rStyle w:val="af3"/>
          <w:rFonts w:eastAsia="Times New Roman"/>
          <w:b w:val="0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. На данный момент, работа над ним еще не закончена. Он постоянно дорабатывается и совершенствуется. Технический комитет работает над существенными расширениями, включая механизмы для сценариев, которые будут созданы для применения 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а также более жесткой координацией с другими основными стандартами групп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World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Wide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Web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Консорциум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Wireless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Application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Protocol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Форум.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JavaScript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уже сыграл очень важную роль в развитии технологий создания сайтов</w:t>
      </w:r>
    </w:p>
    <w:p w14:paraId="2645424F" w14:textId="6AE6D28A" w:rsidR="008E4D58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В настоящее время используется третье издание ECMA-262, включающее мощные регулярные выражения, лучшую обработку строк, новые инструкции контроля, управления, перехват и обработку исключительных ситуаций, более жесткое определение ошибок, форматирование для числового вывода и незначительные изменения в ожидании ввода средств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многоязычности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и будущего развития языка.</w:t>
      </w:r>
    </w:p>
    <w:p w14:paraId="3427F8A3" w14:textId="77777777" w:rsidR="00FE3A6E" w:rsidRP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</w:p>
    <w:p w14:paraId="051AE223" w14:textId="111E4AE9" w:rsidR="00CB7701" w:rsidRPr="00FE3A6E" w:rsidRDefault="008E4D58" w:rsidP="0090255B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8" w:name="_Toc500696224"/>
      <w:bookmarkStart w:id="19" w:name="_Toc500696249"/>
      <w:bookmarkStart w:id="20" w:name="_Toc500696270"/>
      <w:bookmarkStart w:id="21" w:name="_Toc500696472"/>
      <w:bookmarkStart w:id="22" w:name="_Toc500696774"/>
      <w:bookmarkStart w:id="23" w:name="_Toc500698672"/>
      <w:bookmarkStart w:id="24" w:name="_Toc500698720"/>
      <w:bookmarkStart w:id="25" w:name="_Toc502172014"/>
      <w:r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1.3.3 </w:t>
      </w:r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HTML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06D4A186" w14:textId="77777777" w:rsidR="008E4D58" w:rsidRPr="00FE3A6E" w:rsidRDefault="008E4D58" w:rsidP="0090255B">
      <w:pPr>
        <w:spacing w:line="360" w:lineRule="auto"/>
        <w:ind w:firstLine="709"/>
        <w:rPr>
          <w:color w:val="000000" w:themeColor="text1"/>
          <w:sz w:val="28"/>
          <w:szCs w:val="28"/>
        </w:rPr>
      </w:pPr>
    </w:p>
    <w:p w14:paraId="7362103C" w14:textId="59E4B30F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Этот язык является базовым в области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  <w:r w:rsidRPr="00FE3A6E">
        <w:rPr>
          <w:rStyle w:val="af2"/>
          <w:rFonts w:eastAsia="Times New Roman"/>
          <w:i w:val="0"/>
          <w:color w:val="000000" w:themeColor="text1"/>
          <w:sz w:val="28"/>
          <w:szCs w:val="28"/>
        </w:rPr>
        <w:t>технологий создания сайтов</w:t>
      </w: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, так как относительно легок в освоении. Но чрезмерная простота является и его недостатком. HTML (от английского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Hyper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Text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Markup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язык разметки гипертекста) прекрасно отвечал требованиям раннего периода развития технологий создания сайтов, но с дальнейшим его развитием возникли существенные проблемы. HTML предоставляет следующие возможности:</w:t>
      </w:r>
    </w:p>
    <w:p w14:paraId="1415BE7E" w14:textId="6FD11E49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и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здавать сетевые документы с заголовками, текстом, таблицами, списками, фотографиями и т.п.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2139A272" w14:textId="0C2E1E72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олучать информацию из Сети через ссылки</w:t>
      </w:r>
      <w:r w:rsidRPr="00FE3A6E">
        <w:rPr>
          <w:rFonts w:eastAsia="Times New Roman"/>
          <w:color w:val="000000" w:themeColor="text1"/>
          <w:sz w:val="28"/>
          <w:szCs w:val="28"/>
        </w:rPr>
        <w:t xml:space="preserve"> гипертекста при нажатии кнопки;</w:t>
      </w:r>
    </w:p>
    <w:p w14:paraId="3B19AB82" w14:textId="7598D668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с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оздавать формы для посылки запросов на удаленные компьютеры, чтобы производить поиск информации, осуществлять бронирование, заказывать товары и т.п.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62D567A0" w14:textId="481F58A7" w:rsidR="00CB7701" w:rsidRPr="00FE3A6E" w:rsidRDefault="00060888" w:rsidP="0090255B">
      <w:pPr>
        <w:numPr>
          <w:ilvl w:val="0"/>
          <w:numId w:val="9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ключать электронные таблицы, видео клипы, аудио клипы, и другие программные приложения непосредственно в их документы.</w:t>
      </w:r>
    </w:p>
    <w:p w14:paraId="2F7CD7C3" w14:textId="35B6205D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История разработки HTML довольно длительна. В каждой его версии разработчики пытались добиться того, чтобы HTML-страницы читались всеми браузерами, на всех компьютерных платформах.</w:t>
      </w:r>
    </w:p>
    <w:p w14:paraId="4B4DEFC5" w14:textId="77777777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Язык HTML предназначен для формирования и оформления страниц текста, который предназначен для просмотра в сети Интернет с помощью специальных программ – браузеров (основные из них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Navigator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Netscape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)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Internet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Explorer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(фирмы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).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0C8792E7" w14:textId="77777777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В данном случае, под страницей подразумевается отдельный файл со специальными метками, которые указывают браузеру, как именно должен быть отображен на экране и в распечатке текст, содержащийся в этом файле. Помимо этого, могут еще присутствовать ссылки на файлы с графическими изображениями, которые будут отображаться вместе с текстом при просмотре.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2FF55751" w14:textId="481B5F24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  <w:shd w:val="clear" w:color="auto" w:fill="FFFFFF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Для формирования файла HTML нет необходимости в использовании мощного текстового процессора, более удобно использование, например, редактора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Notepad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(Блокнот). Содержимое HTML-страниц представлено в гипертекстовом виде, что предполагает наличие в документе, отображаемом на экране, выделенных определенным образом мест, щелкнув мышью по которым, можно переместиться в другую часть этой же страницы или на другую страницу.</w:t>
      </w:r>
    </w:p>
    <w:p w14:paraId="4A0DA61E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223915E" w14:textId="53D12995" w:rsidR="00CB7701" w:rsidRPr="00FE3A6E" w:rsidRDefault="008E4D58" w:rsidP="0090255B">
      <w:pPr>
        <w:pStyle w:val="3"/>
        <w:spacing w:before="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6" w:name="_Toc500696225"/>
      <w:bookmarkStart w:id="27" w:name="_Toc500696250"/>
      <w:bookmarkStart w:id="28" w:name="_Toc500696271"/>
      <w:bookmarkStart w:id="29" w:name="_Toc500696473"/>
      <w:bookmarkStart w:id="30" w:name="_Toc500696775"/>
      <w:bookmarkStart w:id="31" w:name="_Toc500698673"/>
      <w:bookmarkStart w:id="32" w:name="_Toc500698721"/>
      <w:bookmarkStart w:id="33" w:name="_Toc502172015"/>
      <w:r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1.3.4 </w:t>
      </w:r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СУБД и </w:t>
      </w:r>
      <w:proofErr w:type="spellStart"/>
      <w:r w:rsidR="00CB7701" w:rsidRPr="00FE3A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MySQL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proofErr w:type="spellEnd"/>
    </w:p>
    <w:p w14:paraId="14486C98" w14:textId="77777777" w:rsidR="008E4D58" w:rsidRPr="00FE3A6E" w:rsidRDefault="008E4D58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D6CCED5" w14:textId="2704686D" w:rsidR="003D570E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SQL (от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Structured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Query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Language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структурированный язык запросов) – создан для работы с реляционными базами данных. Он позволяет пользователям взаимодействовать с базами данных (просматривать, искать, добавлять, управлять данными).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– многопользовательский, многопоточный сервер базы данных SQL. Имеет хорошую скорость и гибкость, если использовать его для хранения изображений и файлов.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 xml:space="preserve"> соответствует спецификации ANSI 92 SQL.</w:t>
      </w:r>
      <w:r w:rsidRPr="00FE3A6E">
        <w:rPr>
          <w:rStyle w:val="apple-converted-space"/>
          <w:rFonts w:eastAsia="Times New Roman"/>
          <w:color w:val="000000" w:themeColor="text1"/>
          <w:sz w:val="28"/>
          <w:szCs w:val="28"/>
          <w:shd w:val="clear" w:color="auto" w:fill="FFFFFF"/>
        </w:rPr>
        <w:t> </w:t>
      </w:r>
    </w:p>
    <w:p w14:paraId="598CC646" w14:textId="72478CD4" w:rsidR="00CB7701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  <w:shd w:val="clear" w:color="auto" w:fill="FFFFFF"/>
        </w:rPr>
        <w:t>Его преимущества:</w:t>
      </w:r>
    </w:p>
    <w:p w14:paraId="089F407A" w14:textId="69E79BF6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оддержка нескольких одновреме</w:t>
      </w:r>
      <w:r w:rsidRPr="00FE3A6E">
        <w:rPr>
          <w:rFonts w:eastAsia="Times New Roman"/>
          <w:color w:val="000000" w:themeColor="text1"/>
          <w:sz w:val="28"/>
          <w:szCs w:val="28"/>
        </w:rPr>
        <w:t>нных запросов (многопоточность);</w:t>
      </w:r>
    </w:p>
    <w:p w14:paraId="60794203" w14:textId="2B1C5CCF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озможность записи фиксированной, а также переменной</w:t>
      </w:r>
      <w:r w:rsidRPr="00FE3A6E">
        <w:rPr>
          <w:rFonts w:eastAsia="Times New Roman"/>
          <w:color w:val="000000" w:themeColor="text1"/>
          <w:sz w:val="28"/>
          <w:szCs w:val="28"/>
        </w:rPr>
        <w:t xml:space="preserve"> длины;</w:t>
      </w:r>
    </w:p>
    <w:p w14:paraId="26E6680D" w14:textId="688DE438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о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птимизация связей с присоединением многих данных за один проход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  <w:r w:rsidR="00CB7701" w:rsidRPr="00FE3A6E">
        <w:rPr>
          <w:rStyle w:val="apple-converted-space"/>
          <w:rFonts w:eastAsia="Times New Roman"/>
          <w:color w:val="000000" w:themeColor="text1"/>
          <w:sz w:val="28"/>
          <w:szCs w:val="28"/>
        </w:rPr>
        <w:t> </w:t>
      </w:r>
    </w:p>
    <w:p w14:paraId="703270F8" w14:textId="10C94393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г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и</w:t>
      </w:r>
      <w:r w:rsidRPr="00FE3A6E">
        <w:rPr>
          <w:rFonts w:eastAsia="Times New Roman"/>
          <w:color w:val="000000" w:themeColor="text1"/>
          <w:sz w:val="28"/>
          <w:szCs w:val="28"/>
        </w:rPr>
        <w:t>бкая система паролей и доступов;</w:t>
      </w:r>
    </w:p>
    <w:p w14:paraId="5A24C76A" w14:textId="5E9185AB" w:rsidR="00CB7701" w:rsidRPr="00FE3A6E" w:rsidRDefault="00CB7701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ODBC д</w:t>
      </w:r>
      <w:r w:rsidR="00060888" w:rsidRPr="00FE3A6E">
        <w:rPr>
          <w:rFonts w:eastAsia="Times New Roman"/>
          <w:color w:val="000000" w:themeColor="text1"/>
          <w:sz w:val="28"/>
          <w:szCs w:val="28"/>
        </w:rPr>
        <w:t>райвер в комплекте с исходником;</w:t>
      </w:r>
    </w:p>
    <w:p w14:paraId="500307F2" w14:textId="1C656512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анн</w:t>
      </w:r>
      <w:r w:rsidRPr="00FE3A6E">
        <w:rPr>
          <w:rFonts w:eastAsia="Times New Roman"/>
          <w:color w:val="000000" w:themeColor="text1"/>
          <w:sz w:val="28"/>
          <w:szCs w:val="28"/>
        </w:rPr>
        <w:t>ые хранятся в формате ISO8859_1;</w:t>
      </w:r>
    </w:p>
    <w:p w14:paraId="1F54B1F9" w14:textId="3DA2E759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интерфейс с языками C и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perl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0F3C55E2" w14:textId="1C04EEC9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л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егко управлять таблицей (включая добавление и удаление ключей и полей)</w:t>
      </w:r>
      <w:r w:rsidRPr="00FE3A6E">
        <w:rPr>
          <w:rFonts w:eastAsia="Times New Roman"/>
          <w:color w:val="000000" w:themeColor="text1"/>
          <w:sz w:val="28"/>
          <w:szCs w:val="28"/>
        </w:rPr>
        <w:t>;</w:t>
      </w:r>
    </w:p>
    <w:p w14:paraId="18B769F7" w14:textId="0F122C66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д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 16 ключей в табли</w:t>
      </w:r>
      <w:r w:rsidRPr="00FE3A6E">
        <w:rPr>
          <w:rFonts w:eastAsia="Times New Roman"/>
          <w:color w:val="000000" w:themeColor="text1"/>
          <w:sz w:val="28"/>
          <w:szCs w:val="28"/>
        </w:rPr>
        <w:t>це (в каждом ключе до 15 полей);</w:t>
      </w:r>
    </w:p>
    <w:p w14:paraId="4F68D84F" w14:textId="330941D3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оддержка ключевых полей, а также специ</w:t>
      </w:r>
      <w:r w:rsidRPr="00FE3A6E">
        <w:rPr>
          <w:rFonts w:eastAsia="Times New Roman"/>
          <w:color w:val="000000" w:themeColor="text1"/>
          <w:sz w:val="28"/>
          <w:szCs w:val="28"/>
        </w:rPr>
        <w:t>альных полей в операторе CREATE;</w:t>
      </w:r>
    </w:p>
    <w:p w14:paraId="043F35A8" w14:textId="78BD46F0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оддержка чисел длинной от 1 до 4 байт (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ints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float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double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, </w:t>
      </w:r>
      <w:proofErr w:type="spellStart"/>
      <w:r w:rsidR="00CB7701" w:rsidRPr="00FE3A6E">
        <w:rPr>
          <w:rFonts w:eastAsia="Times New Roman"/>
          <w:color w:val="000000" w:themeColor="text1"/>
          <w:sz w:val="28"/>
          <w:szCs w:val="28"/>
        </w:rPr>
        <w:t>fixed</w:t>
      </w:r>
      <w:proofErr w:type="spellEnd"/>
      <w:r w:rsidR="00CB7701" w:rsidRPr="00FE3A6E">
        <w:rPr>
          <w:rFonts w:eastAsia="Times New Roman"/>
          <w:color w:val="000000" w:themeColor="text1"/>
          <w:sz w:val="28"/>
          <w:szCs w:val="28"/>
        </w:rPr>
        <w:t xml:space="preserve">), строк переменной длины и </w:t>
      </w:r>
      <w:r w:rsidRPr="00FE3A6E">
        <w:rPr>
          <w:rFonts w:eastAsia="Times New Roman"/>
          <w:color w:val="000000" w:themeColor="text1"/>
          <w:sz w:val="28"/>
          <w:szCs w:val="28"/>
        </w:rPr>
        <w:t>меток времени;</w:t>
      </w:r>
    </w:p>
    <w:p w14:paraId="07FA112D" w14:textId="001C4A38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у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тилита прове</w:t>
      </w:r>
      <w:r w:rsidRPr="00FE3A6E">
        <w:rPr>
          <w:rFonts w:eastAsia="Times New Roman"/>
          <w:color w:val="000000" w:themeColor="text1"/>
          <w:sz w:val="28"/>
          <w:szCs w:val="28"/>
        </w:rPr>
        <w:t>рки и ремонта таблицы (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isamchk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>);</w:t>
      </w:r>
    </w:p>
    <w:p w14:paraId="1F71A618" w14:textId="42CCD6D1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б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ыстрая систем</w:t>
      </w:r>
      <w:r w:rsidRPr="00FE3A6E">
        <w:rPr>
          <w:rFonts w:eastAsia="Times New Roman"/>
          <w:color w:val="000000" w:themeColor="text1"/>
          <w:sz w:val="28"/>
          <w:szCs w:val="28"/>
        </w:rPr>
        <w:t>а памяти, основанная на потоках;</w:t>
      </w:r>
    </w:p>
    <w:p w14:paraId="65FDA9C7" w14:textId="5D16D0A5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ри работе со строками регистр символов в обраба</w:t>
      </w:r>
      <w:r w:rsidRPr="00FE3A6E">
        <w:rPr>
          <w:rFonts w:eastAsia="Times New Roman"/>
          <w:color w:val="000000" w:themeColor="text1"/>
          <w:sz w:val="28"/>
          <w:szCs w:val="28"/>
        </w:rPr>
        <w:t>тываемых строках роли не играет;</w:t>
      </w:r>
    </w:p>
    <w:p w14:paraId="4F6726EF" w14:textId="2B671275" w:rsidR="00CB7701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lastRenderedPageBreak/>
        <w:t>п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севдонимы применимы не только к таблицам, но также к отдельным кол</w:t>
      </w:r>
      <w:r w:rsidRPr="00FE3A6E">
        <w:rPr>
          <w:rFonts w:eastAsia="Times New Roman"/>
          <w:color w:val="000000" w:themeColor="text1"/>
          <w:sz w:val="28"/>
          <w:szCs w:val="28"/>
        </w:rPr>
        <w:t>онкам в таблице;</w:t>
      </w:r>
    </w:p>
    <w:p w14:paraId="51568E3C" w14:textId="0FCD35D4" w:rsidR="002D6948" w:rsidRPr="00FE3A6E" w:rsidRDefault="00060888" w:rsidP="0090255B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>в</w:t>
      </w:r>
      <w:r w:rsidR="00CB7701" w:rsidRPr="00FE3A6E">
        <w:rPr>
          <w:rFonts w:eastAsia="Times New Roman"/>
          <w:color w:val="000000" w:themeColor="text1"/>
          <w:sz w:val="28"/>
          <w:szCs w:val="28"/>
        </w:rPr>
        <w:t>се поля имеют значение по умолчанию. INSERT можно использова</w:t>
      </w:r>
      <w:r w:rsidR="002D6948" w:rsidRPr="00FE3A6E">
        <w:rPr>
          <w:rFonts w:eastAsia="Times New Roman"/>
          <w:color w:val="000000" w:themeColor="text1"/>
          <w:sz w:val="28"/>
          <w:szCs w:val="28"/>
        </w:rPr>
        <w:t>ть на любом подмножестве полей.</w:t>
      </w:r>
    </w:p>
    <w:p w14:paraId="23EA1E1F" w14:textId="65E3488E" w:rsidR="00A108F3" w:rsidRPr="00FE3A6E" w:rsidRDefault="00CB7701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  <w:r w:rsidRPr="00FE3A6E">
        <w:rPr>
          <w:rFonts w:eastAsia="Times New Roman"/>
          <w:color w:val="000000" w:themeColor="text1"/>
          <w:sz w:val="28"/>
          <w:szCs w:val="28"/>
        </w:rPr>
        <w:t xml:space="preserve">Основные достоинства </w:t>
      </w:r>
      <w:proofErr w:type="spellStart"/>
      <w:r w:rsidRPr="00FE3A6E">
        <w:rPr>
          <w:rFonts w:eastAsia="Times New Roman"/>
          <w:color w:val="000000" w:themeColor="text1"/>
          <w:sz w:val="28"/>
          <w:szCs w:val="28"/>
        </w:rPr>
        <w:t>MySQL</w:t>
      </w:r>
      <w:proofErr w:type="spellEnd"/>
      <w:r w:rsidRPr="00FE3A6E">
        <w:rPr>
          <w:rFonts w:eastAsia="Times New Roman"/>
          <w:color w:val="000000" w:themeColor="text1"/>
          <w:sz w:val="28"/>
          <w:szCs w:val="28"/>
        </w:rPr>
        <w:t xml:space="preserve"> - скорость, устойчивость и легкость в использовании</w:t>
      </w:r>
      <w:bookmarkStart w:id="34" w:name="_Toc500630091"/>
      <w:bookmarkStart w:id="35" w:name="_Toc500688009"/>
      <w:r w:rsidR="00997F78" w:rsidRPr="00FE3A6E">
        <w:rPr>
          <w:rFonts w:eastAsia="Times New Roman"/>
          <w:color w:val="000000" w:themeColor="text1"/>
          <w:sz w:val="28"/>
          <w:szCs w:val="28"/>
        </w:rPr>
        <w:t>.</w:t>
      </w:r>
    </w:p>
    <w:p w14:paraId="315652A6" w14:textId="77777777" w:rsidR="00C7416E" w:rsidRDefault="00C741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D761468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FBB8940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88D23CE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9A38195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70AF12C2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76F9052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E00465F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B988746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58A5D53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82B0B47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65C5944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FD96190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180C5AD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42C5B0F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24AE26CB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4812F324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1A068B2A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81590FE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E6825BB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C7C5F62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0A641463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3C6ECF04" w14:textId="77777777" w:rsidR="00FE3A6E" w:rsidRDefault="00FE3A6E" w:rsidP="0090255B">
      <w:pPr>
        <w:spacing w:line="360" w:lineRule="auto"/>
        <w:ind w:firstLine="709"/>
        <w:jc w:val="both"/>
        <w:rPr>
          <w:rFonts w:eastAsia="Times New Roman"/>
          <w:color w:val="000000" w:themeColor="text1"/>
          <w:sz w:val="28"/>
          <w:szCs w:val="28"/>
        </w:rPr>
      </w:pPr>
    </w:p>
    <w:p w14:paraId="5B63544A" w14:textId="77777777" w:rsidR="00997F78" w:rsidRPr="00FE3A6E" w:rsidRDefault="00997F78" w:rsidP="006D6704">
      <w:pPr>
        <w:spacing w:line="360" w:lineRule="auto"/>
        <w:jc w:val="both"/>
        <w:rPr>
          <w:rFonts w:eastAsia="Times New Roman"/>
          <w:color w:val="000000" w:themeColor="text1"/>
        </w:rPr>
      </w:pPr>
    </w:p>
    <w:p w14:paraId="08278DC9" w14:textId="511E8EC0" w:rsidR="005E4BA3" w:rsidRDefault="002D6948" w:rsidP="005E4BA3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6" w:name="_Toc500696226"/>
      <w:bookmarkStart w:id="37" w:name="_Toc500696251"/>
      <w:bookmarkStart w:id="38" w:name="_Toc500696272"/>
      <w:bookmarkStart w:id="39" w:name="_Toc500696474"/>
      <w:bookmarkStart w:id="40" w:name="_Toc500696776"/>
      <w:bookmarkStart w:id="41" w:name="_Toc500698722"/>
      <w:bookmarkStart w:id="42" w:name="_Toc502172016"/>
      <w:r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2 </w:t>
      </w:r>
      <w:r w:rsidR="00143C82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Общая характеристика </w:t>
      </w:r>
      <w:bookmarkEnd w:id="34"/>
      <w:bookmarkEnd w:id="35"/>
      <w:r w:rsidR="00EE2E4A" w:rsidRPr="00FE3A6E">
        <w:rPr>
          <w:rFonts w:ascii="Times New Roman" w:hAnsi="Times New Roman" w:cs="Times New Roman"/>
          <w:color w:val="000000" w:themeColor="text1"/>
          <w:sz w:val="28"/>
          <w:szCs w:val="28"/>
        </w:rPr>
        <w:t>сайта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6D5ADE61" w14:textId="2B3A3B04" w:rsidR="001522F0" w:rsidRDefault="00986DD7" w:rsidP="00986DD7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14:paraId="73F6D3D4" w14:textId="1E2AC04E" w:rsidR="00986DD7" w:rsidRDefault="00986DD7" w:rsidP="00986DD7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рамках курсовой работы мной было принято начать разрабатывать систему веб-сервиса, который позволит квалифицированному педагогу в быстром порядке завести собственную «показательную» страничку себя. </w:t>
      </w:r>
      <w:bookmarkStart w:id="43" w:name="_GoBack"/>
      <w:bookmarkEnd w:id="43"/>
    </w:p>
    <w:p w14:paraId="623E0E5D" w14:textId="26797F77" w:rsidR="001522F0" w:rsidRDefault="001522F0" w:rsidP="001522F0">
      <w:p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Так как мы будем использовать принцип блог-платформы, стоит обозначить этот термин</w:t>
      </w:r>
      <w:r w:rsidR="00986DD7">
        <w:rPr>
          <w:color w:val="000000" w:themeColor="text1"/>
          <w:sz w:val="28"/>
          <w:szCs w:val="28"/>
        </w:rPr>
        <w:t xml:space="preserve"> для чёткого понимая.</w:t>
      </w:r>
      <w:r>
        <w:rPr>
          <w:color w:val="000000" w:themeColor="text1"/>
          <w:sz w:val="28"/>
          <w:szCs w:val="28"/>
        </w:rPr>
        <w:t xml:space="preserve"> </w:t>
      </w:r>
    </w:p>
    <w:p w14:paraId="18BDAC62" w14:textId="42D12A91" w:rsidR="001522F0" w:rsidRPr="001522F0" w:rsidRDefault="001522F0" w:rsidP="001522F0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522F0">
        <w:rPr>
          <w:color w:val="000000" w:themeColor="text1"/>
          <w:sz w:val="28"/>
          <w:szCs w:val="28"/>
        </w:rPr>
        <w:t xml:space="preserve">Блог-платформа (блогохостинг, блог-служба) — это «коммунальный» сервис, предоставляющий пользователю «под ключ» движок и позволяющий вести блог, дневник без необходимости самостоятельно заниматься обслуживанием движка и программированием. Пользователю достаточно получить навыки работы с веб-сервисами, что гораздо легче. Обратная сторона такого удобства — невозможность полноценной настройки блога, за исключением шаблонов, определяющих его дизайн. Как следствие, последний ограничен в свободе самовыражения, что обычно прямо прописано в правилах предоставления сервиса (англ. TOS, </w:t>
      </w:r>
      <w:proofErr w:type="spellStart"/>
      <w:r w:rsidRPr="001522F0">
        <w:rPr>
          <w:color w:val="000000" w:themeColor="text1"/>
          <w:sz w:val="28"/>
          <w:szCs w:val="28"/>
        </w:rPr>
        <w:t>Terms</w:t>
      </w:r>
      <w:proofErr w:type="spellEnd"/>
      <w:r w:rsidRPr="001522F0">
        <w:rPr>
          <w:color w:val="000000" w:themeColor="text1"/>
          <w:sz w:val="28"/>
          <w:szCs w:val="28"/>
        </w:rPr>
        <w:t xml:space="preserve"> </w:t>
      </w:r>
      <w:proofErr w:type="spellStart"/>
      <w:r w:rsidRPr="001522F0">
        <w:rPr>
          <w:color w:val="000000" w:themeColor="text1"/>
          <w:sz w:val="28"/>
          <w:szCs w:val="28"/>
        </w:rPr>
        <w:t>Of</w:t>
      </w:r>
      <w:proofErr w:type="spellEnd"/>
      <w:r w:rsidRPr="001522F0">
        <w:rPr>
          <w:color w:val="000000" w:themeColor="text1"/>
          <w:sz w:val="28"/>
          <w:szCs w:val="28"/>
        </w:rPr>
        <w:t xml:space="preserve"> </w:t>
      </w:r>
      <w:proofErr w:type="spellStart"/>
      <w:r w:rsidRPr="001522F0">
        <w:rPr>
          <w:color w:val="000000" w:themeColor="text1"/>
          <w:sz w:val="28"/>
          <w:szCs w:val="28"/>
        </w:rPr>
        <w:t>Service</w:t>
      </w:r>
      <w:proofErr w:type="spellEnd"/>
      <w:r w:rsidRPr="001522F0">
        <w:rPr>
          <w:color w:val="000000" w:themeColor="text1"/>
          <w:sz w:val="28"/>
          <w:szCs w:val="28"/>
        </w:rPr>
        <w:t xml:space="preserve">) и зачастую контролируется «конфликтной командой» (англ. AT, </w:t>
      </w:r>
      <w:proofErr w:type="spellStart"/>
      <w:r w:rsidRPr="001522F0">
        <w:rPr>
          <w:color w:val="000000" w:themeColor="text1"/>
          <w:sz w:val="28"/>
          <w:szCs w:val="28"/>
        </w:rPr>
        <w:t>Abuse</w:t>
      </w:r>
      <w:proofErr w:type="spellEnd"/>
      <w:r w:rsidRPr="001522F0">
        <w:rPr>
          <w:color w:val="000000" w:themeColor="text1"/>
          <w:sz w:val="28"/>
          <w:szCs w:val="28"/>
        </w:rPr>
        <w:t xml:space="preserve"> </w:t>
      </w:r>
      <w:proofErr w:type="spellStart"/>
      <w:r w:rsidRPr="001522F0">
        <w:rPr>
          <w:color w:val="000000" w:themeColor="text1"/>
          <w:sz w:val="28"/>
          <w:szCs w:val="28"/>
        </w:rPr>
        <w:t>Team</w:t>
      </w:r>
      <w:proofErr w:type="spellEnd"/>
      <w:r w:rsidRPr="001522F0">
        <w:rPr>
          <w:color w:val="000000" w:themeColor="text1"/>
          <w:sz w:val="28"/>
          <w:szCs w:val="28"/>
        </w:rPr>
        <w:t>) владельца блог-платформы.</w:t>
      </w:r>
    </w:p>
    <w:p w14:paraId="5B07FF3D" w14:textId="77777777" w:rsidR="005E4BA3" w:rsidRPr="005E4BA3" w:rsidRDefault="005E4BA3" w:rsidP="005E4BA3"/>
    <w:p w14:paraId="5028591F" w14:textId="4C42F6C1" w:rsidR="00D83982" w:rsidRPr="00FE3A6E" w:rsidRDefault="00D83982" w:rsidP="0090255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bookmarkStart w:id="44" w:name="_Toc502172028"/>
      <w:r w:rsidRPr="00FE3A6E">
        <w:rPr>
          <w:rFonts w:ascii="Times New Roman" w:hAnsi="Times New Roman" w:cs="Times New Roman"/>
          <w:color w:val="000000" w:themeColor="text1"/>
          <w:sz w:val="28"/>
        </w:rPr>
        <w:t>ЗАКЛЮЧЕНИЕ</w:t>
      </w:r>
      <w:bookmarkEnd w:id="44"/>
    </w:p>
    <w:p w14:paraId="4269BDE1" w14:textId="77777777" w:rsidR="00A108F3" w:rsidRPr="00FE3A6E" w:rsidRDefault="00A108F3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28EF1CA8" w14:textId="30ED907D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 xml:space="preserve">За время выполнения курсовой работы были изучены принципы разработки </w:t>
      </w:r>
      <w:proofErr w:type="spellStart"/>
      <w:r w:rsidR="00BC51B5" w:rsidRPr="00FE3A6E">
        <w:rPr>
          <w:color w:val="000000" w:themeColor="text1"/>
          <w:sz w:val="28"/>
          <w:szCs w:val="28"/>
        </w:rPr>
        <w:t>w</w:t>
      </w:r>
      <w:r w:rsidRPr="00FE3A6E">
        <w:rPr>
          <w:color w:val="000000" w:themeColor="text1"/>
          <w:sz w:val="28"/>
          <w:szCs w:val="28"/>
        </w:rPr>
        <w:t>eb</w:t>
      </w:r>
      <w:proofErr w:type="spellEnd"/>
      <w:r w:rsidRPr="00FE3A6E">
        <w:rPr>
          <w:color w:val="000000" w:themeColor="text1"/>
          <w:sz w:val="28"/>
          <w:szCs w:val="28"/>
        </w:rPr>
        <w:t xml:space="preserve">-сайта, основы работы с СУБД </w:t>
      </w:r>
      <w:r w:rsidRPr="00FE3A6E">
        <w:rPr>
          <w:color w:val="000000" w:themeColor="text1"/>
          <w:sz w:val="28"/>
          <w:szCs w:val="28"/>
          <w:lang w:val="en-US"/>
        </w:rPr>
        <w:t>MySQL</w:t>
      </w:r>
      <w:r w:rsidRPr="00FE3A6E">
        <w:rPr>
          <w:color w:val="000000" w:themeColor="text1"/>
          <w:sz w:val="28"/>
          <w:szCs w:val="28"/>
        </w:rPr>
        <w:t xml:space="preserve">, язык программирования </w:t>
      </w:r>
      <w:r w:rsidRPr="00FE3A6E">
        <w:rPr>
          <w:color w:val="000000" w:themeColor="text1"/>
          <w:sz w:val="28"/>
          <w:szCs w:val="28"/>
          <w:lang w:val="en-US"/>
        </w:rPr>
        <w:t>PHP</w:t>
      </w:r>
      <w:r w:rsidRPr="00FE3A6E">
        <w:rPr>
          <w:color w:val="000000" w:themeColor="text1"/>
          <w:sz w:val="28"/>
          <w:szCs w:val="28"/>
        </w:rPr>
        <w:t>.</w:t>
      </w:r>
    </w:p>
    <w:p w14:paraId="782B2647" w14:textId="6CF2A1A6" w:rsidR="00D83982" w:rsidRPr="00FE3A6E" w:rsidRDefault="00EF44B4" w:rsidP="00997F7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FE3A6E">
        <w:rPr>
          <w:color w:val="000000" w:themeColor="text1"/>
          <w:sz w:val="28"/>
          <w:szCs w:val="28"/>
        </w:rPr>
        <w:t>На основе полученных знаний был</w:t>
      </w:r>
      <w:r w:rsidR="00D83982" w:rsidRPr="00FE3A6E">
        <w:rPr>
          <w:color w:val="000000" w:themeColor="text1"/>
          <w:sz w:val="28"/>
          <w:szCs w:val="28"/>
        </w:rPr>
        <w:t xml:space="preserve"> спроекти</w:t>
      </w:r>
      <w:r w:rsidRPr="00FE3A6E">
        <w:rPr>
          <w:color w:val="000000" w:themeColor="text1"/>
          <w:sz w:val="28"/>
          <w:szCs w:val="28"/>
        </w:rPr>
        <w:t>рован и разработан собственный</w:t>
      </w:r>
      <w:r w:rsidR="00D83982" w:rsidRPr="00FE3A6E">
        <w:rPr>
          <w:color w:val="000000" w:themeColor="text1"/>
          <w:sz w:val="28"/>
          <w:szCs w:val="28"/>
        </w:rPr>
        <w:t xml:space="preserve"> </w:t>
      </w:r>
      <w:r w:rsidR="00FE3A6E">
        <w:rPr>
          <w:color w:val="000000" w:themeColor="text1"/>
          <w:sz w:val="28"/>
          <w:szCs w:val="28"/>
        </w:rPr>
        <w:t>w</w:t>
      </w:r>
      <w:r w:rsidR="00D83982" w:rsidRPr="00FE3A6E">
        <w:rPr>
          <w:color w:val="000000" w:themeColor="text1"/>
          <w:sz w:val="28"/>
          <w:szCs w:val="28"/>
          <w:lang w:val="en-US"/>
        </w:rPr>
        <w:t>eb</w:t>
      </w:r>
      <w:r w:rsidR="00D83982" w:rsidRPr="00FE3A6E">
        <w:rPr>
          <w:color w:val="000000" w:themeColor="text1"/>
          <w:sz w:val="28"/>
          <w:szCs w:val="28"/>
        </w:rPr>
        <w:t>-сайт,</w:t>
      </w:r>
      <w:r w:rsidRPr="00FE3A6E">
        <w:rPr>
          <w:color w:val="000000" w:themeColor="text1"/>
          <w:sz w:val="28"/>
          <w:szCs w:val="28"/>
        </w:rPr>
        <w:t xml:space="preserve"> который</w:t>
      </w:r>
      <w:r w:rsidR="00D83982" w:rsidRPr="00FE3A6E">
        <w:rPr>
          <w:color w:val="000000" w:themeColor="text1"/>
          <w:sz w:val="28"/>
          <w:szCs w:val="28"/>
        </w:rPr>
        <w:t xml:space="preserve"> позволяет пользовател</w:t>
      </w:r>
      <w:r w:rsidR="005E4BA3">
        <w:rPr>
          <w:color w:val="000000" w:themeColor="text1"/>
          <w:sz w:val="28"/>
          <w:szCs w:val="28"/>
        </w:rPr>
        <w:t>ю (педагогу) создать персональную страничку и наполнить её анкетной информацией</w:t>
      </w:r>
      <w:r w:rsidRPr="00FE3A6E">
        <w:rPr>
          <w:color w:val="000000" w:themeColor="text1"/>
          <w:sz w:val="28"/>
          <w:szCs w:val="28"/>
        </w:rPr>
        <w:t>.</w:t>
      </w:r>
    </w:p>
    <w:p w14:paraId="6DA63C26" w14:textId="77777777" w:rsidR="005D4F1C" w:rsidRPr="00FE3A6E" w:rsidRDefault="005D4F1C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C1227FF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6F954729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CD7F4D1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6EA5F4DD" w14:textId="77777777" w:rsidR="00EF44B4" w:rsidRPr="00FE3A6E" w:rsidRDefault="00EF44B4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13D7D8C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5AA3545B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6E804A5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E0702C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E01BDFD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23E29A3C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743A51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09208300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F4E5A36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BE7A0D6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4011F5B4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0C0BCA91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B66DDCA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457624D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57630E98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0E33C958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3BFEC90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24E347FA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3E4CF872" w14:textId="77777777" w:rsidR="00D83982" w:rsidRPr="00FE3A6E" w:rsidRDefault="00D83982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1D5E6EB9" w14:textId="77777777" w:rsidR="005D4F1C" w:rsidRPr="00FE3A6E" w:rsidRDefault="005D4F1C" w:rsidP="00997F78">
      <w:pPr>
        <w:spacing w:line="360" w:lineRule="auto"/>
        <w:ind w:firstLine="709"/>
        <w:jc w:val="both"/>
        <w:rPr>
          <w:color w:val="000000" w:themeColor="text1"/>
        </w:rPr>
      </w:pPr>
    </w:p>
    <w:p w14:paraId="78759784" w14:textId="73DE4B04" w:rsidR="0042272B" w:rsidRPr="00FE3A6E" w:rsidRDefault="00410B17" w:rsidP="0042272B">
      <w:pPr>
        <w:pStyle w:val="a3"/>
        <w:spacing w:before="0" w:beforeAutospacing="0" w:after="0" w:afterAutospacing="0" w:line="360" w:lineRule="auto"/>
        <w:ind w:firstLine="709"/>
        <w:jc w:val="center"/>
        <w:outlineLvl w:val="0"/>
        <w:rPr>
          <w:color w:val="000000" w:themeColor="text1"/>
          <w:sz w:val="28"/>
          <w:szCs w:val="32"/>
        </w:rPr>
      </w:pPr>
      <w:bookmarkStart w:id="45" w:name="_Toc502172029"/>
      <w:r w:rsidRPr="00FE3A6E">
        <w:rPr>
          <w:color w:val="000000" w:themeColor="text1"/>
          <w:sz w:val="28"/>
          <w:szCs w:val="32"/>
        </w:rPr>
        <w:t>СПИСОК ИСПОЛЬЗОВАННЫХ ИСТОЧНИКОВ</w:t>
      </w:r>
      <w:bookmarkEnd w:id="45"/>
    </w:p>
    <w:p w14:paraId="3EA40B15" w14:textId="52429E5C" w:rsidR="00D60807" w:rsidRPr="00FE3A6E" w:rsidRDefault="0042272B" w:rsidP="0042272B">
      <w:pPr>
        <w:pStyle w:val="a3"/>
        <w:spacing w:before="0" w:beforeAutospacing="0" w:after="0" w:afterAutospacing="0" w:line="360" w:lineRule="auto"/>
        <w:ind w:firstLine="709"/>
        <w:outlineLvl w:val="0"/>
        <w:rPr>
          <w:color w:val="000000" w:themeColor="text1"/>
          <w:sz w:val="32"/>
          <w:szCs w:val="32"/>
        </w:rPr>
      </w:pPr>
      <w:r w:rsidRPr="00FE3A6E">
        <w:rPr>
          <w:color w:val="000000" w:themeColor="text1"/>
          <w:sz w:val="32"/>
          <w:szCs w:val="32"/>
        </w:rPr>
        <w:t xml:space="preserve"> </w:t>
      </w:r>
    </w:p>
    <w:p w14:paraId="636F5705" w14:textId="12F23F30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proofErr w:type="spellStart"/>
      <w:r w:rsidRPr="00FE3A6E">
        <w:rPr>
          <w:color w:val="000000" w:themeColor="text1"/>
          <w:szCs w:val="28"/>
        </w:rPr>
        <w:t>Байдачный</w:t>
      </w:r>
      <w:proofErr w:type="spellEnd"/>
      <w:r w:rsidRPr="00FE3A6E">
        <w:rPr>
          <w:color w:val="000000" w:themeColor="text1"/>
          <w:szCs w:val="28"/>
        </w:rPr>
        <w:t xml:space="preserve"> С. С. Маленко Д. А. ASP .NET 2. 0: Секреты создания </w:t>
      </w:r>
      <w:proofErr w:type="spellStart"/>
      <w:r w:rsidRPr="00FE3A6E">
        <w:rPr>
          <w:color w:val="000000" w:themeColor="text1"/>
          <w:szCs w:val="28"/>
        </w:rPr>
        <w:t>Web</w:t>
      </w:r>
      <w:proofErr w:type="spellEnd"/>
      <w:r w:rsidRPr="00FE3A6E">
        <w:rPr>
          <w:color w:val="000000" w:themeColor="text1"/>
          <w:szCs w:val="28"/>
        </w:rPr>
        <w:t>-приложений СОЛОН-ПРЕСС. 2007. 5-98003-295-9.</w:t>
      </w:r>
    </w:p>
    <w:p w14:paraId="416A53FA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Серверный скриптовой язык </w:t>
      </w:r>
      <w:r w:rsidRPr="00FE3A6E">
        <w:rPr>
          <w:color w:val="000000" w:themeColor="text1"/>
          <w:szCs w:val="28"/>
          <w:lang w:val="en-US"/>
        </w:rPr>
        <w:t>Python</w:t>
      </w:r>
      <w:r w:rsidRPr="00FE3A6E">
        <w:rPr>
          <w:color w:val="000000" w:themeColor="text1"/>
          <w:szCs w:val="28"/>
        </w:rPr>
        <w:t xml:space="preserve"> [Электронный ресурс]. – Режим доступа:  </w:t>
      </w:r>
      <w:hyperlink r:id="rId8" w:history="1">
        <w:r w:rsidRPr="00FE3A6E">
          <w:rPr>
            <w:rStyle w:val="af0"/>
            <w:color w:val="000000" w:themeColor="text1"/>
            <w:szCs w:val="28"/>
            <w:u w:val="none"/>
          </w:rPr>
          <w:t>http://bourabai.kz/alg/python.htm</w:t>
        </w:r>
      </w:hyperlink>
      <w:r w:rsidRPr="00FE3A6E">
        <w:rPr>
          <w:color w:val="000000" w:themeColor="text1"/>
          <w:szCs w:val="28"/>
        </w:rPr>
        <w:t xml:space="preserve"> </w:t>
      </w:r>
    </w:p>
    <w:p w14:paraId="27246CA6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Крис </w:t>
      </w:r>
      <w:proofErr w:type="spellStart"/>
      <w:r w:rsidRPr="00FE3A6E">
        <w:rPr>
          <w:color w:val="000000" w:themeColor="text1"/>
          <w:szCs w:val="28"/>
        </w:rPr>
        <w:t>Джамса</w:t>
      </w:r>
      <w:proofErr w:type="spellEnd"/>
      <w:r w:rsidRPr="00FE3A6E">
        <w:rPr>
          <w:color w:val="000000" w:themeColor="text1"/>
          <w:szCs w:val="28"/>
        </w:rPr>
        <w:t xml:space="preserve">. Эффективный самоучитель по креативному </w:t>
      </w:r>
      <w:proofErr w:type="spellStart"/>
      <w:r w:rsidRPr="00FE3A6E">
        <w:rPr>
          <w:color w:val="000000" w:themeColor="text1"/>
          <w:szCs w:val="28"/>
        </w:rPr>
        <w:t>Web</w:t>
      </w:r>
      <w:proofErr w:type="spellEnd"/>
      <w:r w:rsidRPr="00FE3A6E">
        <w:rPr>
          <w:color w:val="000000" w:themeColor="text1"/>
          <w:szCs w:val="28"/>
        </w:rPr>
        <w:t xml:space="preserve">-дизайну / Крис </w:t>
      </w:r>
      <w:proofErr w:type="spellStart"/>
      <w:r w:rsidRPr="00FE3A6E">
        <w:rPr>
          <w:color w:val="000000" w:themeColor="text1"/>
          <w:szCs w:val="28"/>
        </w:rPr>
        <w:t>Джамса</w:t>
      </w:r>
      <w:proofErr w:type="spellEnd"/>
      <w:r w:rsidRPr="00FE3A6E">
        <w:rPr>
          <w:color w:val="000000" w:themeColor="text1"/>
          <w:szCs w:val="28"/>
        </w:rPr>
        <w:t xml:space="preserve">, Конрад Кинг, Энди Андерсон. - </w:t>
      </w:r>
      <w:proofErr w:type="spellStart"/>
      <w:r w:rsidRPr="00FE3A6E">
        <w:rPr>
          <w:color w:val="000000" w:themeColor="text1"/>
          <w:szCs w:val="28"/>
        </w:rPr>
        <w:t>ДиаСофтЮП</w:t>
      </w:r>
      <w:proofErr w:type="spellEnd"/>
      <w:r w:rsidRPr="00FE3A6E">
        <w:rPr>
          <w:color w:val="000000" w:themeColor="text1"/>
          <w:szCs w:val="28"/>
        </w:rPr>
        <w:t>, 2005 г. - 672с.</w:t>
      </w:r>
    </w:p>
    <w:p w14:paraId="3B68D314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А.П. Пашкевич. Современные технологии </w:t>
      </w:r>
      <w:proofErr w:type="spellStart"/>
      <w:r w:rsidRPr="00FE3A6E">
        <w:rPr>
          <w:color w:val="000000" w:themeColor="text1"/>
          <w:szCs w:val="28"/>
        </w:rPr>
        <w:t>прграммирования</w:t>
      </w:r>
      <w:proofErr w:type="spellEnd"/>
      <w:r w:rsidRPr="00FE3A6E">
        <w:rPr>
          <w:color w:val="000000" w:themeColor="text1"/>
          <w:szCs w:val="28"/>
        </w:rPr>
        <w:t>: Конспект лекций / А.П. Пашкевич, О.А. Чумаков; Белорусский государственный университет информатики и радиоэлектроники: Минск, 2007. - 64 с.</w:t>
      </w:r>
    </w:p>
    <w:p w14:paraId="3F7677A3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lastRenderedPageBreak/>
        <w:t>Веб-приложение [Электронный ресурс]: Википедия. - Интернет энциклопедия. - режим доступа: #"</w:t>
      </w:r>
      <w:proofErr w:type="spellStart"/>
      <w:r w:rsidRPr="00FE3A6E">
        <w:rPr>
          <w:color w:val="000000" w:themeColor="text1"/>
          <w:szCs w:val="28"/>
        </w:rPr>
        <w:t>justify</w:t>
      </w:r>
      <w:proofErr w:type="spellEnd"/>
      <w:r w:rsidRPr="00FE3A6E">
        <w:rPr>
          <w:color w:val="000000" w:themeColor="text1"/>
          <w:szCs w:val="28"/>
        </w:rPr>
        <w:t xml:space="preserve">"&gt;. Три полных пэ. </w:t>
      </w:r>
      <w:proofErr w:type="spellStart"/>
      <w:r w:rsidRPr="00FE3A6E">
        <w:rPr>
          <w:color w:val="000000" w:themeColor="text1"/>
          <w:szCs w:val="28"/>
        </w:rPr>
        <w:t>Python</w:t>
      </w:r>
      <w:proofErr w:type="spellEnd"/>
      <w:r w:rsidRPr="00FE3A6E">
        <w:rPr>
          <w:color w:val="000000" w:themeColor="text1"/>
          <w:szCs w:val="28"/>
        </w:rPr>
        <w:t xml:space="preserve">, PHP или </w:t>
      </w:r>
      <w:proofErr w:type="spellStart"/>
      <w:r w:rsidRPr="00FE3A6E">
        <w:rPr>
          <w:color w:val="000000" w:themeColor="text1"/>
          <w:szCs w:val="28"/>
        </w:rPr>
        <w:t>Perl</w:t>
      </w:r>
      <w:proofErr w:type="spellEnd"/>
      <w:r w:rsidRPr="00FE3A6E">
        <w:rPr>
          <w:color w:val="000000" w:themeColor="text1"/>
          <w:szCs w:val="28"/>
        </w:rPr>
        <w:t xml:space="preserve">? Выбираем последнюю букву в слове "LAMP" [Электронный ресурс]: журн. Хакер. - Электрон. журн. - режим доступа к журн.: http://www.xakep.ru/magazine/xA/127/086/1. </w:t>
      </w:r>
      <w:proofErr w:type="spellStart"/>
      <w:r w:rsidRPr="00FE3A6E">
        <w:rPr>
          <w:color w:val="000000" w:themeColor="text1"/>
          <w:szCs w:val="28"/>
        </w:rPr>
        <w:t>asp</w:t>
      </w:r>
      <w:proofErr w:type="spellEnd"/>
      <w:r w:rsidRPr="00FE3A6E">
        <w:rPr>
          <w:color w:val="000000" w:themeColor="text1"/>
          <w:szCs w:val="28"/>
        </w:rPr>
        <w:t>.</w:t>
      </w:r>
    </w:p>
    <w:p w14:paraId="3ED88C18" w14:textId="33C50CA2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Эрик Элиот </w:t>
      </w:r>
      <w:r w:rsidRPr="00FE3A6E">
        <w:rPr>
          <w:color w:val="000000" w:themeColor="text1"/>
          <w:szCs w:val="28"/>
          <w:lang w:val="en-US"/>
        </w:rPr>
        <w:t>JavaScript</w:t>
      </w:r>
      <w:r w:rsidRPr="00FE3A6E">
        <w:rPr>
          <w:color w:val="000000" w:themeColor="text1"/>
          <w:szCs w:val="28"/>
        </w:rPr>
        <w:t xml:space="preserve"> [Электронный ресурс] сайт: </w:t>
      </w:r>
      <w:r w:rsidRPr="00FE3A6E">
        <w:rPr>
          <w:color w:val="000000" w:themeColor="text1"/>
          <w:szCs w:val="28"/>
          <w:lang w:val="en-US"/>
        </w:rPr>
        <w:t>http</w:t>
      </w:r>
      <w:r w:rsidRPr="00FE3A6E">
        <w:rPr>
          <w:color w:val="000000" w:themeColor="text1"/>
          <w:szCs w:val="28"/>
        </w:rPr>
        <w:t>//chimera.labs.oreilly.com/</w:t>
      </w:r>
      <w:proofErr w:type="spellStart"/>
      <w:r w:rsidRPr="00FE3A6E">
        <w:rPr>
          <w:color w:val="000000" w:themeColor="text1"/>
          <w:szCs w:val="28"/>
        </w:rPr>
        <w:t>books</w:t>
      </w:r>
      <w:proofErr w:type="spellEnd"/>
      <w:r w:rsidRPr="00FE3A6E">
        <w:rPr>
          <w:color w:val="000000" w:themeColor="text1"/>
          <w:szCs w:val="28"/>
        </w:rPr>
        <w:t>/1234000000262/ index.html</w:t>
      </w:r>
    </w:p>
    <w:p w14:paraId="1483536E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 Програhttp://chimera.labs.oreilly.com/books/1234000000262/index.html</w:t>
      </w:r>
    </w:p>
    <w:p w14:paraId="0D246D38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proofErr w:type="spellStart"/>
      <w:r w:rsidRPr="00FE3A6E">
        <w:rPr>
          <w:color w:val="000000" w:themeColor="text1"/>
          <w:szCs w:val="28"/>
        </w:rPr>
        <w:t>Линн</w:t>
      </w:r>
      <w:proofErr w:type="spellEnd"/>
      <w:r w:rsidRPr="00FE3A6E">
        <w:rPr>
          <w:color w:val="000000" w:themeColor="text1"/>
          <w:szCs w:val="28"/>
        </w:rPr>
        <w:t xml:space="preserve"> </w:t>
      </w:r>
      <w:proofErr w:type="spellStart"/>
      <w:r w:rsidRPr="00FE3A6E">
        <w:rPr>
          <w:color w:val="000000" w:themeColor="text1"/>
          <w:szCs w:val="28"/>
        </w:rPr>
        <w:t>Бейли</w:t>
      </w:r>
      <w:proofErr w:type="spellEnd"/>
      <w:r w:rsidRPr="00FE3A6E">
        <w:rPr>
          <w:color w:val="000000" w:themeColor="text1"/>
          <w:szCs w:val="28"/>
        </w:rPr>
        <w:t xml:space="preserve">, Майкл </w:t>
      </w:r>
      <w:proofErr w:type="spellStart"/>
      <w:r w:rsidRPr="00FE3A6E">
        <w:rPr>
          <w:color w:val="000000" w:themeColor="text1"/>
          <w:szCs w:val="28"/>
        </w:rPr>
        <w:t>Моррисон</w:t>
      </w:r>
      <w:proofErr w:type="spellEnd"/>
      <w:r w:rsidRPr="00FE3A6E">
        <w:rPr>
          <w:color w:val="000000" w:themeColor="text1"/>
          <w:szCs w:val="28"/>
        </w:rPr>
        <w:t xml:space="preserve"> / Изучаем РНР и </w:t>
      </w:r>
      <w:proofErr w:type="spellStart"/>
      <w:r w:rsidRPr="00FE3A6E">
        <w:rPr>
          <w:color w:val="000000" w:themeColor="text1"/>
          <w:szCs w:val="28"/>
        </w:rPr>
        <w:t>MySQL</w:t>
      </w:r>
      <w:proofErr w:type="spellEnd"/>
      <w:r w:rsidRPr="00FE3A6E">
        <w:rPr>
          <w:color w:val="000000" w:themeColor="text1"/>
          <w:szCs w:val="28"/>
        </w:rPr>
        <w:t xml:space="preserve">; [пер. с англ.]. - </w:t>
      </w:r>
      <w:proofErr w:type="gramStart"/>
      <w:r w:rsidRPr="00FE3A6E">
        <w:rPr>
          <w:color w:val="000000" w:themeColor="text1"/>
          <w:szCs w:val="28"/>
        </w:rPr>
        <w:t>М. :</w:t>
      </w:r>
      <w:proofErr w:type="gramEnd"/>
      <w:r w:rsidRPr="00FE3A6E">
        <w:rPr>
          <w:color w:val="000000" w:themeColor="text1"/>
          <w:szCs w:val="28"/>
        </w:rPr>
        <w:t xml:space="preserve"> </w:t>
      </w:r>
      <w:proofErr w:type="spellStart"/>
      <w:r w:rsidRPr="00FE3A6E">
        <w:rPr>
          <w:color w:val="000000" w:themeColor="text1"/>
          <w:szCs w:val="28"/>
        </w:rPr>
        <w:t>Эксмо</w:t>
      </w:r>
      <w:proofErr w:type="spellEnd"/>
      <w:r w:rsidRPr="00FE3A6E">
        <w:rPr>
          <w:color w:val="000000" w:themeColor="text1"/>
          <w:szCs w:val="28"/>
        </w:rPr>
        <w:t xml:space="preserve">, 2010. - 800 </w:t>
      </w:r>
      <w:proofErr w:type="gramStart"/>
      <w:r w:rsidRPr="00FE3A6E">
        <w:rPr>
          <w:color w:val="000000" w:themeColor="text1"/>
          <w:szCs w:val="28"/>
        </w:rPr>
        <w:t>с. :</w:t>
      </w:r>
      <w:proofErr w:type="gramEnd"/>
      <w:r w:rsidRPr="00FE3A6E">
        <w:rPr>
          <w:color w:val="000000" w:themeColor="text1"/>
          <w:szCs w:val="28"/>
        </w:rPr>
        <w:t xml:space="preserve"> ил. - (Мировой компьютерный бестселлер).</w:t>
      </w:r>
    </w:p>
    <w:p w14:paraId="497EB10B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Денис Колисниченко PHP и </w:t>
      </w:r>
      <w:proofErr w:type="spellStart"/>
      <w:r w:rsidRPr="00FE3A6E">
        <w:rPr>
          <w:color w:val="000000" w:themeColor="text1"/>
          <w:szCs w:val="28"/>
        </w:rPr>
        <w:t>MySQL</w:t>
      </w:r>
      <w:proofErr w:type="spellEnd"/>
      <w:r w:rsidRPr="00FE3A6E">
        <w:rPr>
          <w:color w:val="000000" w:themeColor="text1"/>
          <w:szCs w:val="28"/>
        </w:rPr>
        <w:t xml:space="preserve">. Разработка </w:t>
      </w:r>
      <w:proofErr w:type="spellStart"/>
      <w:r w:rsidRPr="00FE3A6E">
        <w:rPr>
          <w:color w:val="000000" w:themeColor="text1"/>
          <w:szCs w:val="28"/>
        </w:rPr>
        <w:t>Web</w:t>
      </w:r>
      <w:proofErr w:type="spellEnd"/>
      <w:r w:rsidRPr="00FE3A6E">
        <w:rPr>
          <w:color w:val="000000" w:themeColor="text1"/>
          <w:szCs w:val="28"/>
        </w:rPr>
        <w:t>-приложений 5-е издание / Профессиональное программирование БХВ-Петербург 978-5--9775-3514-4.</w:t>
      </w:r>
    </w:p>
    <w:p w14:paraId="1C5AD993" w14:textId="77777777" w:rsidR="00FE3A6E" w:rsidRPr="00FE3A6E" w:rsidRDefault="00FE3A6E" w:rsidP="00FE3A6E">
      <w:pPr>
        <w:pStyle w:val="a4"/>
        <w:numPr>
          <w:ilvl w:val="0"/>
          <w:numId w:val="17"/>
        </w:numPr>
        <w:spacing w:after="200"/>
        <w:rPr>
          <w:color w:val="000000" w:themeColor="text1"/>
          <w:szCs w:val="28"/>
        </w:rPr>
      </w:pPr>
      <w:r w:rsidRPr="00FE3A6E">
        <w:rPr>
          <w:color w:val="000000" w:themeColor="text1"/>
          <w:szCs w:val="28"/>
        </w:rPr>
        <w:t xml:space="preserve">Улучшенный модуль </w:t>
      </w:r>
      <w:proofErr w:type="spellStart"/>
      <w:r w:rsidRPr="00FE3A6E">
        <w:rPr>
          <w:color w:val="000000" w:themeColor="text1"/>
          <w:szCs w:val="28"/>
        </w:rPr>
        <w:t>MySQL</w:t>
      </w:r>
      <w:proofErr w:type="spellEnd"/>
      <w:r w:rsidRPr="00FE3A6E">
        <w:rPr>
          <w:color w:val="000000" w:themeColor="text1"/>
          <w:szCs w:val="28"/>
        </w:rPr>
        <w:t xml:space="preserve"> [Электронный ресурс] сайт: </w:t>
      </w:r>
      <w:r w:rsidRPr="00FE3A6E">
        <w:rPr>
          <w:color w:val="000000" w:themeColor="text1"/>
          <w:szCs w:val="28"/>
          <w:lang w:val="en-US"/>
        </w:rPr>
        <w:t>php</w:t>
      </w:r>
      <w:r w:rsidRPr="00FE3A6E">
        <w:rPr>
          <w:color w:val="000000" w:themeColor="text1"/>
        </w:rPr>
        <w:t xml:space="preserve">. </w:t>
      </w:r>
      <w:r w:rsidRPr="00FE3A6E">
        <w:rPr>
          <w:color w:val="000000" w:themeColor="text1"/>
          <w:szCs w:val="28"/>
          <w:lang w:val="en-US"/>
        </w:rPr>
        <w:t>net</w:t>
      </w:r>
      <w:r w:rsidRPr="00FE3A6E">
        <w:rPr>
          <w:color w:val="000000" w:themeColor="text1"/>
          <w:szCs w:val="28"/>
        </w:rPr>
        <w:t>/</w:t>
      </w:r>
      <w:r w:rsidRPr="00FE3A6E">
        <w:rPr>
          <w:color w:val="000000" w:themeColor="text1"/>
          <w:szCs w:val="28"/>
          <w:lang w:val="en-US"/>
        </w:rPr>
        <w:t>manual</w:t>
      </w:r>
      <w:r w:rsidRPr="00FE3A6E">
        <w:rPr>
          <w:color w:val="000000" w:themeColor="text1"/>
          <w:szCs w:val="28"/>
        </w:rPr>
        <w:t>/</w:t>
      </w:r>
      <w:proofErr w:type="spellStart"/>
      <w:r w:rsidRPr="00FE3A6E">
        <w:rPr>
          <w:color w:val="000000" w:themeColor="text1"/>
          <w:szCs w:val="28"/>
          <w:lang w:val="en-US"/>
        </w:rPr>
        <w:t>ru</w:t>
      </w:r>
      <w:proofErr w:type="spellEnd"/>
      <w:r w:rsidRPr="00FE3A6E">
        <w:rPr>
          <w:color w:val="000000" w:themeColor="text1"/>
          <w:szCs w:val="28"/>
        </w:rPr>
        <w:t>/</w:t>
      </w:r>
      <w:r w:rsidRPr="00FE3A6E">
        <w:rPr>
          <w:color w:val="000000" w:themeColor="text1"/>
          <w:szCs w:val="28"/>
          <w:lang w:val="en-US"/>
        </w:rPr>
        <w:t>book</w:t>
      </w:r>
      <w:r w:rsidRPr="00FE3A6E">
        <w:rPr>
          <w:color w:val="000000" w:themeColor="text1"/>
          <w:szCs w:val="28"/>
        </w:rPr>
        <w:t>.</w:t>
      </w:r>
      <w:proofErr w:type="spellStart"/>
      <w:r w:rsidRPr="00FE3A6E">
        <w:rPr>
          <w:color w:val="000000" w:themeColor="text1"/>
          <w:szCs w:val="28"/>
          <w:lang w:val="en-US"/>
        </w:rPr>
        <w:t>mysqli</w:t>
      </w:r>
      <w:proofErr w:type="spellEnd"/>
      <w:r w:rsidRPr="00FE3A6E">
        <w:rPr>
          <w:color w:val="000000" w:themeColor="text1"/>
          <w:szCs w:val="28"/>
        </w:rPr>
        <w:t>.</w:t>
      </w:r>
      <w:r w:rsidRPr="00FE3A6E">
        <w:rPr>
          <w:color w:val="000000" w:themeColor="text1"/>
          <w:szCs w:val="28"/>
          <w:lang w:val="en-US"/>
        </w:rPr>
        <w:t>php</w:t>
      </w:r>
      <w:r w:rsidRPr="00FE3A6E">
        <w:rPr>
          <w:color w:val="000000" w:themeColor="text1"/>
          <w:szCs w:val="28"/>
        </w:rPr>
        <w:t>.</w:t>
      </w:r>
    </w:p>
    <w:p w14:paraId="5571749E" w14:textId="7BED8E0C" w:rsidR="00FE3A6E" w:rsidRPr="00D60807" w:rsidRDefault="00FE3A6E" w:rsidP="00FE3A6E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</w:p>
    <w:p w14:paraId="692A158F" w14:textId="40DC97BB" w:rsidR="00EE2E4A" w:rsidRPr="00D60807" w:rsidRDefault="00EE2E4A" w:rsidP="00997F78">
      <w:pPr>
        <w:spacing w:line="360" w:lineRule="auto"/>
        <w:ind w:firstLine="709"/>
        <w:jc w:val="both"/>
        <w:rPr>
          <w:color w:val="000000" w:themeColor="text1"/>
        </w:rPr>
      </w:pPr>
    </w:p>
    <w:sectPr w:rsidR="00EE2E4A" w:rsidRPr="00D60807" w:rsidSect="0090255B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E3ED5" w14:textId="77777777" w:rsidR="0034348A" w:rsidRDefault="0034348A" w:rsidP="0073159E">
      <w:r>
        <w:separator/>
      </w:r>
    </w:p>
  </w:endnote>
  <w:endnote w:type="continuationSeparator" w:id="0">
    <w:p w14:paraId="1B3FB979" w14:textId="77777777" w:rsidR="0034348A" w:rsidRDefault="0034348A" w:rsidP="0073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B3AE1" w14:textId="77777777" w:rsidR="00496BC8" w:rsidRDefault="00496BC8" w:rsidP="0090255B">
    <w:pPr>
      <w:pStyle w:val="a7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640EB87B" w14:textId="77777777" w:rsidR="00496BC8" w:rsidRDefault="00496BC8" w:rsidP="00246348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66750" w14:textId="77777777" w:rsidR="00496BC8" w:rsidRDefault="00496BC8" w:rsidP="0090255B">
    <w:pPr>
      <w:pStyle w:val="a7"/>
      <w:framePr w:wrap="none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6D6704">
      <w:rPr>
        <w:rStyle w:val="af1"/>
        <w:noProof/>
      </w:rPr>
      <w:t>2</w:t>
    </w:r>
    <w:r>
      <w:rPr>
        <w:rStyle w:val="af1"/>
      </w:rPr>
      <w:fldChar w:fldCharType="end"/>
    </w:r>
  </w:p>
  <w:p w14:paraId="71F649D7" w14:textId="77777777" w:rsidR="00496BC8" w:rsidRDefault="00496BC8" w:rsidP="00246348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241FA" w14:textId="77777777" w:rsidR="0034348A" w:rsidRDefault="0034348A" w:rsidP="0073159E">
      <w:r>
        <w:separator/>
      </w:r>
    </w:p>
  </w:footnote>
  <w:footnote w:type="continuationSeparator" w:id="0">
    <w:p w14:paraId="023DADFA" w14:textId="77777777" w:rsidR="0034348A" w:rsidRDefault="0034348A" w:rsidP="00731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A6005A"/>
    <w:multiLevelType w:val="hybridMultilevel"/>
    <w:tmpl w:val="F57C240C"/>
    <w:lvl w:ilvl="0" w:tplc="D35E47FC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051D55FE"/>
    <w:multiLevelType w:val="multilevel"/>
    <w:tmpl w:val="C6506332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87B33"/>
    <w:multiLevelType w:val="hybridMultilevel"/>
    <w:tmpl w:val="603EA64A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F6AF0"/>
    <w:multiLevelType w:val="hybridMultilevel"/>
    <w:tmpl w:val="1AAC9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165AF"/>
    <w:multiLevelType w:val="multilevel"/>
    <w:tmpl w:val="C462807E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41014D"/>
    <w:multiLevelType w:val="hybridMultilevel"/>
    <w:tmpl w:val="36A47A10"/>
    <w:lvl w:ilvl="0" w:tplc="D35E4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6EA1B71"/>
    <w:multiLevelType w:val="multilevel"/>
    <w:tmpl w:val="D81A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47CB0"/>
    <w:multiLevelType w:val="multilevel"/>
    <w:tmpl w:val="3F3C319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000BF"/>
    <w:multiLevelType w:val="multilevel"/>
    <w:tmpl w:val="9B187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A1BEE"/>
    <w:multiLevelType w:val="multilevel"/>
    <w:tmpl w:val="107E0BF6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7748EC"/>
    <w:multiLevelType w:val="hybridMultilevel"/>
    <w:tmpl w:val="79A63794"/>
    <w:lvl w:ilvl="0" w:tplc="D35E4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F7569"/>
    <w:multiLevelType w:val="multilevel"/>
    <w:tmpl w:val="7DB864FE"/>
    <w:lvl w:ilvl="0">
      <w:start w:val="1"/>
      <w:numFmt w:val="bullet"/>
      <w:lvlText w:val=""/>
      <w:lvlJc w:val="left"/>
      <w:pPr>
        <w:ind w:left="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CA0D40"/>
    <w:multiLevelType w:val="multilevel"/>
    <w:tmpl w:val="F8BCE64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10"/>
  </w:num>
  <w:num w:numId="8">
    <w:abstractNumId w:val="13"/>
  </w:num>
  <w:num w:numId="9">
    <w:abstractNumId w:val="15"/>
  </w:num>
  <w:num w:numId="10">
    <w:abstractNumId w:val="11"/>
  </w:num>
  <w:num w:numId="11">
    <w:abstractNumId w:val="4"/>
  </w:num>
  <w:num w:numId="12">
    <w:abstractNumId w:val="8"/>
  </w:num>
  <w:num w:numId="13">
    <w:abstractNumId w:val="12"/>
  </w:num>
  <w:num w:numId="14">
    <w:abstractNumId w:val="14"/>
  </w:num>
  <w:num w:numId="15">
    <w:abstractNumId w:val="9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589A"/>
    <w:rsid w:val="00013ECF"/>
    <w:rsid w:val="00014AD5"/>
    <w:rsid w:val="00016B33"/>
    <w:rsid w:val="00016C90"/>
    <w:rsid w:val="00033AD0"/>
    <w:rsid w:val="000556C1"/>
    <w:rsid w:val="00060888"/>
    <w:rsid w:val="000A3558"/>
    <w:rsid w:val="000A589A"/>
    <w:rsid w:val="000E46DC"/>
    <w:rsid w:val="00143C82"/>
    <w:rsid w:val="001522F0"/>
    <w:rsid w:val="00193973"/>
    <w:rsid w:val="001F27BB"/>
    <w:rsid w:val="00207BAE"/>
    <w:rsid w:val="002101D6"/>
    <w:rsid w:val="002159F8"/>
    <w:rsid w:val="00221985"/>
    <w:rsid w:val="002418C3"/>
    <w:rsid w:val="00246348"/>
    <w:rsid w:val="00252CD0"/>
    <w:rsid w:val="002822A8"/>
    <w:rsid w:val="002D6948"/>
    <w:rsid w:val="002F22CD"/>
    <w:rsid w:val="003035D1"/>
    <w:rsid w:val="0034348A"/>
    <w:rsid w:val="00375323"/>
    <w:rsid w:val="00383094"/>
    <w:rsid w:val="003D570E"/>
    <w:rsid w:val="00401324"/>
    <w:rsid w:val="00410B17"/>
    <w:rsid w:val="00416E7F"/>
    <w:rsid w:val="0042272B"/>
    <w:rsid w:val="00424EE3"/>
    <w:rsid w:val="004362AA"/>
    <w:rsid w:val="00442B21"/>
    <w:rsid w:val="00483344"/>
    <w:rsid w:val="00496BC8"/>
    <w:rsid w:val="004A253B"/>
    <w:rsid w:val="004C3894"/>
    <w:rsid w:val="00505068"/>
    <w:rsid w:val="005502EE"/>
    <w:rsid w:val="005C556A"/>
    <w:rsid w:val="005D4F1C"/>
    <w:rsid w:val="005E4BA3"/>
    <w:rsid w:val="006141C1"/>
    <w:rsid w:val="00680C7C"/>
    <w:rsid w:val="00683DDE"/>
    <w:rsid w:val="006D6704"/>
    <w:rsid w:val="00702FA5"/>
    <w:rsid w:val="00721AC0"/>
    <w:rsid w:val="0073159E"/>
    <w:rsid w:val="00734E3E"/>
    <w:rsid w:val="00762757"/>
    <w:rsid w:val="00774209"/>
    <w:rsid w:val="00775626"/>
    <w:rsid w:val="007A76BF"/>
    <w:rsid w:val="007C254C"/>
    <w:rsid w:val="007D549C"/>
    <w:rsid w:val="008055DA"/>
    <w:rsid w:val="00813CA2"/>
    <w:rsid w:val="008619AE"/>
    <w:rsid w:val="00881609"/>
    <w:rsid w:val="008B7BD5"/>
    <w:rsid w:val="008E4D58"/>
    <w:rsid w:val="008F09A6"/>
    <w:rsid w:val="0090255B"/>
    <w:rsid w:val="00947844"/>
    <w:rsid w:val="00953428"/>
    <w:rsid w:val="00986DD7"/>
    <w:rsid w:val="00997F78"/>
    <w:rsid w:val="009F5510"/>
    <w:rsid w:val="00A07896"/>
    <w:rsid w:val="00A07990"/>
    <w:rsid w:val="00A108F3"/>
    <w:rsid w:val="00AA7EC8"/>
    <w:rsid w:val="00AB3459"/>
    <w:rsid w:val="00AD3D3B"/>
    <w:rsid w:val="00AE1964"/>
    <w:rsid w:val="00B368EC"/>
    <w:rsid w:val="00BA5011"/>
    <w:rsid w:val="00BC51B5"/>
    <w:rsid w:val="00BF081F"/>
    <w:rsid w:val="00C249B8"/>
    <w:rsid w:val="00C65E4A"/>
    <w:rsid w:val="00C7416E"/>
    <w:rsid w:val="00CB7701"/>
    <w:rsid w:val="00CC3A9C"/>
    <w:rsid w:val="00D049AB"/>
    <w:rsid w:val="00D21731"/>
    <w:rsid w:val="00D56F17"/>
    <w:rsid w:val="00D604FD"/>
    <w:rsid w:val="00D60807"/>
    <w:rsid w:val="00D672D8"/>
    <w:rsid w:val="00D74CAB"/>
    <w:rsid w:val="00D83982"/>
    <w:rsid w:val="00E050E4"/>
    <w:rsid w:val="00E258F5"/>
    <w:rsid w:val="00E3697B"/>
    <w:rsid w:val="00E46347"/>
    <w:rsid w:val="00E50A4D"/>
    <w:rsid w:val="00E66A60"/>
    <w:rsid w:val="00EE0E6E"/>
    <w:rsid w:val="00EE2E4A"/>
    <w:rsid w:val="00EF44B4"/>
    <w:rsid w:val="00F13B97"/>
    <w:rsid w:val="00F92ABE"/>
    <w:rsid w:val="00FB3673"/>
    <w:rsid w:val="00FC09ED"/>
    <w:rsid w:val="00FE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0C5B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74209"/>
    <w:rPr>
      <w:rFonts w:ascii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63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58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272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link w:val="40"/>
    <w:uiPriority w:val="9"/>
    <w:qFormat/>
    <w:rsid w:val="00774209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589A"/>
  </w:style>
  <w:style w:type="character" w:customStyle="1" w:styleId="40">
    <w:name w:val="Заголовок 4 Знак"/>
    <w:basedOn w:val="a0"/>
    <w:link w:val="4"/>
    <w:uiPriority w:val="9"/>
    <w:rsid w:val="00774209"/>
    <w:rPr>
      <w:rFonts w:ascii="Times New Roman" w:hAnsi="Times New Roman" w:cs="Times New Roman"/>
      <w:b/>
      <w:bCs/>
      <w:lang w:eastAsia="ru-RU"/>
    </w:rPr>
  </w:style>
  <w:style w:type="paragraph" w:styleId="a3">
    <w:name w:val="Normal (Web)"/>
    <w:basedOn w:val="a"/>
    <w:uiPriority w:val="99"/>
    <w:unhideWhenUsed/>
    <w:rsid w:val="005D4F1C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143C82"/>
    <w:pPr>
      <w:spacing w:line="360" w:lineRule="auto"/>
      <w:ind w:left="720" w:firstLine="709"/>
      <w:contextualSpacing/>
      <w:jc w:val="both"/>
    </w:pPr>
    <w:rPr>
      <w:rFonts w:eastAsia="Times New Roman"/>
      <w:sz w:val="28"/>
      <w:szCs w:val="22"/>
    </w:rPr>
  </w:style>
  <w:style w:type="character" w:customStyle="1" w:styleId="20">
    <w:name w:val="Заголовок 2 Знак"/>
    <w:basedOn w:val="a0"/>
    <w:link w:val="2"/>
    <w:uiPriority w:val="9"/>
    <w:rsid w:val="00E258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header"/>
    <w:basedOn w:val="a"/>
    <w:link w:val="a6"/>
    <w:uiPriority w:val="99"/>
    <w:unhideWhenUsed/>
    <w:rsid w:val="00731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3159E"/>
    <w:rPr>
      <w:rFonts w:ascii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731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3159E"/>
    <w:rPr>
      <w:rFonts w:ascii="Times New Roman" w:hAnsi="Times New Roman" w:cs="Times New Roman"/>
      <w:lang w:eastAsia="ru-RU"/>
    </w:rPr>
  </w:style>
  <w:style w:type="paragraph" w:styleId="a9">
    <w:name w:val="endnote text"/>
    <w:basedOn w:val="a"/>
    <w:link w:val="aa"/>
    <w:uiPriority w:val="99"/>
    <w:unhideWhenUsed/>
    <w:rsid w:val="00246348"/>
  </w:style>
  <w:style w:type="character" w:customStyle="1" w:styleId="aa">
    <w:name w:val="Текст концевой сноски Знак"/>
    <w:basedOn w:val="a0"/>
    <w:link w:val="a9"/>
    <w:uiPriority w:val="99"/>
    <w:rsid w:val="00246348"/>
    <w:rPr>
      <w:rFonts w:ascii="Times New Roman" w:hAnsi="Times New Roman" w:cs="Times New Roman"/>
      <w:lang w:eastAsia="ru-RU"/>
    </w:rPr>
  </w:style>
  <w:style w:type="character" w:styleId="ab">
    <w:name w:val="endnote reference"/>
    <w:basedOn w:val="a0"/>
    <w:uiPriority w:val="99"/>
    <w:unhideWhenUsed/>
    <w:rsid w:val="00246348"/>
    <w:rPr>
      <w:vertAlign w:val="superscript"/>
    </w:rPr>
  </w:style>
  <w:style w:type="paragraph" w:styleId="ac">
    <w:name w:val="footnote text"/>
    <w:basedOn w:val="a"/>
    <w:link w:val="ad"/>
    <w:uiPriority w:val="99"/>
    <w:unhideWhenUsed/>
    <w:rsid w:val="00246348"/>
  </w:style>
  <w:style w:type="character" w:customStyle="1" w:styleId="ad">
    <w:name w:val="Текст сноски Знак"/>
    <w:basedOn w:val="a0"/>
    <w:link w:val="ac"/>
    <w:uiPriority w:val="99"/>
    <w:rsid w:val="00246348"/>
    <w:rPr>
      <w:rFonts w:ascii="Times New Roman" w:hAnsi="Times New Roman" w:cs="Times New Roman"/>
      <w:lang w:eastAsia="ru-RU"/>
    </w:rPr>
  </w:style>
  <w:style w:type="character" w:styleId="ae">
    <w:name w:val="footnote reference"/>
    <w:basedOn w:val="a0"/>
    <w:uiPriority w:val="99"/>
    <w:unhideWhenUsed/>
    <w:rsid w:val="00246348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24634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24634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246348"/>
    <w:pPr>
      <w:spacing w:before="120"/>
    </w:pPr>
    <w:rPr>
      <w:rFonts w:asciiTheme="minorHAnsi" w:hAnsiTheme="minorHAnsi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246348"/>
    <w:pPr>
      <w:ind w:left="240"/>
    </w:pPr>
    <w:rPr>
      <w:rFonts w:asciiTheme="minorHAnsi" w:hAnsiTheme="minorHAnsi"/>
      <w:b/>
      <w:bCs/>
      <w:sz w:val="22"/>
      <w:szCs w:val="22"/>
    </w:rPr>
  </w:style>
  <w:style w:type="character" w:styleId="af0">
    <w:name w:val="Hyperlink"/>
    <w:basedOn w:val="a0"/>
    <w:uiPriority w:val="99"/>
    <w:unhideWhenUsed/>
    <w:rsid w:val="00246348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246348"/>
    <w:pPr>
      <w:ind w:left="480"/>
    </w:pPr>
    <w:rPr>
      <w:rFonts w:asciiTheme="minorHAnsi" w:hAnsi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246348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246348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246348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246348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246348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46348"/>
    <w:pPr>
      <w:ind w:left="1920"/>
    </w:pPr>
    <w:rPr>
      <w:rFonts w:asciiTheme="minorHAnsi" w:hAnsiTheme="minorHAnsi"/>
      <w:sz w:val="20"/>
      <w:szCs w:val="20"/>
    </w:rPr>
  </w:style>
  <w:style w:type="character" w:styleId="af1">
    <w:name w:val="page number"/>
    <w:basedOn w:val="a0"/>
    <w:uiPriority w:val="99"/>
    <w:semiHidden/>
    <w:unhideWhenUsed/>
    <w:rsid w:val="00246348"/>
  </w:style>
  <w:style w:type="character" w:styleId="af2">
    <w:name w:val="Emphasis"/>
    <w:basedOn w:val="a0"/>
    <w:uiPriority w:val="20"/>
    <w:qFormat/>
    <w:rsid w:val="00CB7701"/>
    <w:rPr>
      <w:i/>
      <w:iCs/>
    </w:rPr>
  </w:style>
  <w:style w:type="character" w:styleId="af3">
    <w:name w:val="Strong"/>
    <w:basedOn w:val="a0"/>
    <w:uiPriority w:val="22"/>
    <w:qFormat/>
    <w:rsid w:val="00CB7701"/>
    <w:rPr>
      <w:b/>
      <w:bCs/>
    </w:rPr>
  </w:style>
  <w:style w:type="character" w:styleId="af4">
    <w:name w:val="FollowedHyperlink"/>
    <w:basedOn w:val="a0"/>
    <w:uiPriority w:val="99"/>
    <w:semiHidden/>
    <w:unhideWhenUsed/>
    <w:rsid w:val="00953428"/>
    <w:rPr>
      <w:color w:val="954F72" w:themeColor="followed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E050E4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E050E4"/>
    <w:rPr>
      <w:rFonts w:ascii="Tahom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2272B"/>
    <w:rPr>
      <w:rFonts w:asciiTheme="majorHAnsi" w:eastAsiaTheme="majorEastAsia" w:hAnsiTheme="majorHAnsi" w:cstheme="majorBidi"/>
      <w:color w:val="1F3763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ourabai.kz/alg/python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12B59C6-A7CE-4F38-B60E-7259BD40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14</Pages>
  <Words>2557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Догонов</dc:creator>
  <cp:lastModifiedBy>Sergey Degtyar</cp:lastModifiedBy>
  <cp:revision>39</cp:revision>
  <dcterms:created xsi:type="dcterms:W3CDTF">2017-12-17T21:29:00Z</dcterms:created>
  <dcterms:modified xsi:type="dcterms:W3CDTF">2022-04-13T22:56:00Z</dcterms:modified>
</cp:coreProperties>
</file>